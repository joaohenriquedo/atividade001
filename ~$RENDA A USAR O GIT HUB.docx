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4BE7F" w14:textId="77777777" w:rsidR="00A96A7F" w:rsidRDefault="00A96A7F" w:rsidP="00A96A7F">
      <w:pPr>
        <w:pStyle w:val="Ttulo1"/>
        <w:jc w:val="center"/>
        <w:rPr>
          <w:rStyle w:val="TtulodoLivro"/>
        </w:rPr>
      </w:pPr>
      <w:bookmarkStart w:id="0" w:name="_GoBack"/>
    </w:p>
    <w:p w14:paraId="085DFFA7" w14:textId="77777777" w:rsidR="00A96A7F" w:rsidRDefault="00A96A7F" w:rsidP="00A96A7F">
      <w:pPr>
        <w:pStyle w:val="Ttulo1"/>
        <w:jc w:val="center"/>
        <w:rPr>
          <w:rStyle w:val="TtulodoLivro"/>
        </w:rPr>
      </w:pPr>
    </w:p>
    <w:bookmarkEnd w:id="0"/>
    <w:p w14:paraId="49F1A06C" w14:textId="77777777" w:rsidR="00A96A7F" w:rsidRDefault="00A96A7F" w:rsidP="00A96A7F">
      <w:pPr>
        <w:pStyle w:val="Ttulo1"/>
        <w:jc w:val="center"/>
        <w:rPr>
          <w:rStyle w:val="TtulodoLivro"/>
        </w:rPr>
      </w:pPr>
    </w:p>
    <w:p w14:paraId="1749BE3F" w14:textId="77777777" w:rsidR="00A96A7F" w:rsidRDefault="00A96A7F" w:rsidP="00A96A7F">
      <w:pPr>
        <w:pStyle w:val="Ttulo1"/>
        <w:jc w:val="center"/>
        <w:rPr>
          <w:rStyle w:val="TtulodoLivro"/>
        </w:rPr>
      </w:pPr>
    </w:p>
    <w:p w14:paraId="157D2C25" w14:textId="3D022ACF" w:rsidR="00EF42C9" w:rsidRPr="00485F57" w:rsidRDefault="00EF42C9" w:rsidP="00A96A7F">
      <w:pPr>
        <w:pStyle w:val="Ttulo1"/>
        <w:jc w:val="both"/>
        <w:rPr>
          <w:rFonts w:ascii="Arial" w:hAnsi="Arial" w:cs="Arial"/>
          <w:b/>
          <w:bCs/>
          <w:i/>
          <w:iCs/>
          <w:spacing w:val="5"/>
        </w:rPr>
      </w:pPr>
      <w:r w:rsidRPr="00485F57">
        <w:rPr>
          <w:rStyle w:val="TtulodoLivro"/>
          <w:rFonts w:ascii="Arial" w:hAnsi="Arial" w:cs="Arial"/>
        </w:rPr>
        <w:t>A</w:t>
      </w:r>
      <w:r w:rsidR="00A96A7F" w:rsidRPr="00485F57">
        <w:rPr>
          <w:rStyle w:val="TtulodoLivro"/>
          <w:rFonts w:ascii="Arial" w:hAnsi="Arial" w:cs="Arial"/>
        </w:rPr>
        <w:t>PRENDA A USAR O GIT HUB</w:t>
      </w:r>
    </w:p>
    <w:p w14:paraId="4E563326" w14:textId="4442A1E0" w:rsidR="00A96A7F" w:rsidRDefault="00A96A7F" w:rsidP="00A96A7F">
      <w:pPr>
        <w:jc w:val="both"/>
        <w:rPr>
          <w:sz w:val="24"/>
          <w:szCs w:val="24"/>
        </w:rPr>
      </w:pPr>
      <w:r w:rsidRPr="00A96A7F">
        <w:rPr>
          <w:b/>
          <w:bCs/>
          <w:sz w:val="24"/>
          <w:szCs w:val="24"/>
        </w:rPr>
        <w:t>Autor</w:t>
      </w:r>
      <w:r w:rsidR="00EF42C9" w:rsidRPr="00A96A7F">
        <w:rPr>
          <w:sz w:val="24"/>
          <w:szCs w:val="24"/>
        </w:rPr>
        <w:t xml:space="preserve">: </w:t>
      </w:r>
      <w:r w:rsidR="00EF42C9" w:rsidRPr="00A96A7F">
        <w:rPr>
          <w:rStyle w:val="nfaseSutil"/>
        </w:rPr>
        <w:t>João Henrique Domingos</w:t>
      </w:r>
      <w:r w:rsidRPr="00A96A7F">
        <w:rPr>
          <w:rStyle w:val="nfaseSutil"/>
        </w:rPr>
        <w:t xml:space="preserve"> </w:t>
      </w:r>
      <w:r>
        <w:rPr>
          <w:sz w:val="24"/>
          <w:szCs w:val="24"/>
        </w:rPr>
        <w:t xml:space="preserve"> </w:t>
      </w:r>
    </w:p>
    <w:p w14:paraId="151439BB" w14:textId="635506A1" w:rsidR="00EF42C9" w:rsidRPr="00A96A7F" w:rsidRDefault="00A96A7F" w:rsidP="00A96A7F">
      <w:pPr>
        <w:jc w:val="both"/>
        <w:rPr>
          <w:sz w:val="24"/>
          <w:szCs w:val="24"/>
        </w:rPr>
      </w:pPr>
      <w:r>
        <w:rPr>
          <w:sz w:val="24"/>
          <w:szCs w:val="24"/>
        </w:rPr>
        <w:t xml:space="preserve"> </w:t>
      </w:r>
      <w:r w:rsidR="00EF42C9" w:rsidRPr="00A96A7F">
        <w:rPr>
          <w:b/>
          <w:bCs/>
          <w:sz w:val="24"/>
          <w:szCs w:val="24"/>
        </w:rPr>
        <w:t>I</w:t>
      </w:r>
      <w:r w:rsidRPr="00A96A7F">
        <w:rPr>
          <w:b/>
          <w:bCs/>
          <w:sz w:val="24"/>
          <w:szCs w:val="24"/>
        </w:rPr>
        <w:t>.</w:t>
      </w:r>
      <w:r w:rsidR="00EF42C9" w:rsidRPr="00A96A7F">
        <w:rPr>
          <w:b/>
          <w:bCs/>
          <w:sz w:val="24"/>
          <w:szCs w:val="24"/>
        </w:rPr>
        <w:t>A utilizada</w:t>
      </w:r>
      <w:r w:rsidR="00EF42C9" w:rsidRPr="00A96A7F">
        <w:rPr>
          <w:sz w:val="24"/>
          <w:szCs w:val="24"/>
        </w:rPr>
        <w:t xml:space="preserve">: </w:t>
      </w:r>
      <w:r w:rsidR="00EF42C9" w:rsidRPr="00A96A7F">
        <w:rPr>
          <w:rStyle w:val="nfaseSutil"/>
        </w:rPr>
        <w:t>chatgpt</w:t>
      </w:r>
    </w:p>
    <w:p w14:paraId="65D2BBF5" w14:textId="41DC9C88" w:rsidR="00EF42C9" w:rsidRDefault="00967C51" w:rsidP="00A96A7F">
      <w:pPr>
        <w:jc w:val="both"/>
        <w:rPr>
          <w:sz w:val="24"/>
          <w:szCs w:val="24"/>
        </w:rPr>
      </w:pPr>
      <w:r w:rsidRPr="00A96A7F">
        <w:rPr>
          <w:noProof/>
          <w:sz w:val="32"/>
          <w:szCs w:val="32"/>
          <w:lang w:val="pt-BR" w:eastAsia="pt-BR"/>
        </w:rPr>
        <w:drawing>
          <wp:anchor distT="0" distB="0" distL="114300" distR="114300" simplePos="0" relativeHeight="251658240" behindDoc="0" locked="0" layoutInCell="1" allowOverlap="1" wp14:anchorId="3E62C8FE" wp14:editId="139FAED8">
            <wp:simplePos x="0" y="0"/>
            <wp:positionH relativeFrom="margin">
              <wp:posOffset>-428625</wp:posOffset>
            </wp:positionH>
            <wp:positionV relativeFrom="paragraph">
              <wp:posOffset>346710</wp:posOffset>
            </wp:positionV>
            <wp:extent cx="2857500" cy="1600200"/>
            <wp:effectExtent l="0" t="0" r="0" b="0"/>
            <wp:wrapTopAndBottom/>
            <wp:docPr id="1" name="Imagem 1" descr="What is GitHub? — Pythia Fou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 Pythia Found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p w14:paraId="5B5F02BA" w14:textId="5D091E4F" w:rsidR="00A96A7F" w:rsidRDefault="00A96A7F" w:rsidP="00A96A7F">
      <w:pPr>
        <w:rPr>
          <w:sz w:val="24"/>
          <w:szCs w:val="24"/>
        </w:rPr>
      </w:pPr>
    </w:p>
    <w:p w14:paraId="6DF71152" w14:textId="3E4E362E" w:rsidR="00A96A7F" w:rsidRDefault="00A96A7F" w:rsidP="00A96A7F">
      <w:pPr>
        <w:rPr>
          <w:sz w:val="24"/>
          <w:szCs w:val="24"/>
        </w:rPr>
      </w:pPr>
    </w:p>
    <w:p w14:paraId="1D359479" w14:textId="1397B2A4" w:rsidR="00A96A7F" w:rsidRDefault="00A96A7F" w:rsidP="00A96A7F">
      <w:pPr>
        <w:rPr>
          <w:sz w:val="24"/>
          <w:szCs w:val="24"/>
        </w:rPr>
      </w:pPr>
    </w:p>
    <w:p w14:paraId="7731F038" w14:textId="745E3EDE" w:rsidR="00A96A7F" w:rsidRDefault="00A96A7F" w:rsidP="00A96A7F">
      <w:pPr>
        <w:rPr>
          <w:sz w:val="24"/>
          <w:szCs w:val="24"/>
        </w:rPr>
      </w:pPr>
    </w:p>
    <w:p w14:paraId="222A7BC9" w14:textId="373B2FB8" w:rsidR="00A96A7F" w:rsidRDefault="00A96A7F" w:rsidP="00A96A7F">
      <w:pPr>
        <w:rPr>
          <w:sz w:val="24"/>
          <w:szCs w:val="24"/>
        </w:rPr>
      </w:pPr>
    </w:p>
    <w:p w14:paraId="4BEF40B2" w14:textId="18EA8104" w:rsidR="00A96A7F" w:rsidRDefault="00A96A7F" w:rsidP="00A96A7F">
      <w:pPr>
        <w:rPr>
          <w:sz w:val="24"/>
          <w:szCs w:val="24"/>
        </w:rPr>
      </w:pPr>
    </w:p>
    <w:p w14:paraId="55488DC1" w14:textId="096464F0" w:rsidR="00A96A7F" w:rsidRDefault="00A96A7F" w:rsidP="00A96A7F">
      <w:pPr>
        <w:rPr>
          <w:sz w:val="24"/>
          <w:szCs w:val="24"/>
        </w:rPr>
      </w:pPr>
    </w:p>
    <w:p w14:paraId="654CCC94" w14:textId="43001046" w:rsidR="00A96A7F" w:rsidRDefault="00A96A7F" w:rsidP="00A96A7F">
      <w:pPr>
        <w:rPr>
          <w:sz w:val="24"/>
          <w:szCs w:val="24"/>
        </w:rPr>
      </w:pPr>
    </w:p>
    <w:p w14:paraId="1CE07FAD" w14:textId="30F6363D" w:rsidR="00A96A7F" w:rsidRDefault="00A96A7F" w:rsidP="00A96A7F">
      <w:pPr>
        <w:rPr>
          <w:sz w:val="24"/>
          <w:szCs w:val="24"/>
        </w:rPr>
      </w:pPr>
    </w:p>
    <w:p w14:paraId="62B68CFB" w14:textId="77777777" w:rsidR="00A96A7F" w:rsidRDefault="00A96A7F" w:rsidP="00A96A7F">
      <w:pPr>
        <w:rPr>
          <w:sz w:val="24"/>
          <w:szCs w:val="24"/>
        </w:rPr>
      </w:pPr>
    </w:p>
    <w:p w14:paraId="3809F8D5" w14:textId="77777777" w:rsidR="00A96A7F" w:rsidRDefault="00A96A7F" w:rsidP="00A96A7F">
      <w:pPr>
        <w:rPr>
          <w:sz w:val="24"/>
          <w:szCs w:val="24"/>
        </w:rPr>
      </w:pPr>
    </w:p>
    <w:p w14:paraId="0018A656" w14:textId="77777777" w:rsidR="00A96A7F" w:rsidRDefault="00A96A7F" w:rsidP="00A96A7F">
      <w:pPr>
        <w:rPr>
          <w:sz w:val="24"/>
          <w:szCs w:val="24"/>
        </w:rPr>
      </w:pPr>
    </w:p>
    <w:p w14:paraId="5D9ACFCB" w14:textId="77777777" w:rsidR="00A96A7F" w:rsidRDefault="00A96A7F" w:rsidP="00A96A7F">
      <w:pPr>
        <w:rPr>
          <w:sz w:val="24"/>
          <w:szCs w:val="24"/>
        </w:rPr>
      </w:pPr>
    </w:p>
    <w:p w14:paraId="24613729" w14:textId="77777777" w:rsidR="00A96A7F" w:rsidRDefault="00A96A7F" w:rsidP="00A96A7F">
      <w:pPr>
        <w:rPr>
          <w:sz w:val="24"/>
          <w:szCs w:val="24"/>
        </w:rPr>
      </w:pPr>
    </w:p>
    <w:p w14:paraId="1F6DCD18" w14:textId="77777777" w:rsidR="00A96A7F" w:rsidRDefault="00A96A7F" w:rsidP="00A96A7F">
      <w:pPr>
        <w:rPr>
          <w:sz w:val="24"/>
          <w:szCs w:val="24"/>
        </w:rPr>
      </w:pPr>
    </w:p>
    <w:p w14:paraId="0FCAB351" w14:textId="77777777" w:rsidR="00A96A7F" w:rsidRDefault="00A96A7F" w:rsidP="00A96A7F">
      <w:pPr>
        <w:rPr>
          <w:sz w:val="24"/>
          <w:szCs w:val="24"/>
        </w:rPr>
      </w:pPr>
    </w:p>
    <w:p w14:paraId="3D496CF3" w14:textId="77777777" w:rsidR="00A96A7F" w:rsidRDefault="00A96A7F" w:rsidP="00A96A7F">
      <w:pPr>
        <w:rPr>
          <w:sz w:val="24"/>
          <w:szCs w:val="24"/>
        </w:rPr>
      </w:pPr>
    </w:p>
    <w:p w14:paraId="35483B5D" w14:textId="77777777" w:rsidR="00A96A7F" w:rsidRDefault="00A96A7F" w:rsidP="00A96A7F">
      <w:pPr>
        <w:rPr>
          <w:sz w:val="24"/>
          <w:szCs w:val="24"/>
        </w:rPr>
      </w:pPr>
    </w:p>
    <w:p w14:paraId="185D8D71" w14:textId="77777777" w:rsidR="00A96A7F" w:rsidRDefault="00A96A7F" w:rsidP="00A96A7F">
      <w:pPr>
        <w:rPr>
          <w:sz w:val="24"/>
          <w:szCs w:val="24"/>
        </w:rPr>
      </w:pPr>
    </w:p>
    <w:p w14:paraId="43D0756F" w14:textId="77777777" w:rsidR="00A96A7F" w:rsidRDefault="00A96A7F" w:rsidP="00A96A7F">
      <w:pPr>
        <w:rPr>
          <w:sz w:val="24"/>
          <w:szCs w:val="24"/>
        </w:rPr>
      </w:pPr>
    </w:p>
    <w:p w14:paraId="4657B941" w14:textId="77777777" w:rsidR="00A96A7F" w:rsidRDefault="00A96A7F" w:rsidP="00A96A7F">
      <w:pPr>
        <w:rPr>
          <w:sz w:val="24"/>
          <w:szCs w:val="24"/>
        </w:rPr>
      </w:pPr>
    </w:p>
    <w:p w14:paraId="54D8B14A" w14:textId="77777777" w:rsidR="00A96A7F" w:rsidRDefault="00A96A7F" w:rsidP="00A96A7F">
      <w:pPr>
        <w:rPr>
          <w:sz w:val="24"/>
          <w:szCs w:val="24"/>
        </w:rPr>
      </w:pPr>
    </w:p>
    <w:p w14:paraId="2BF3C9B8" w14:textId="77777777" w:rsidR="00A96A7F" w:rsidRDefault="00A96A7F" w:rsidP="00A96A7F">
      <w:pPr>
        <w:rPr>
          <w:sz w:val="24"/>
          <w:szCs w:val="24"/>
        </w:rPr>
      </w:pPr>
    </w:p>
    <w:p w14:paraId="6D7E1A50" w14:textId="77777777" w:rsidR="00A96A7F" w:rsidRDefault="00A96A7F" w:rsidP="00A96A7F">
      <w:pPr>
        <w:rPr>
          <w:sz w:val="24"/>
          <w:szCs w:val="24"/>
        </w:rPr>
      </w:pPr>
    </w:p>
    <w:p w14:paraId="1E3E28DA" w14:textId="169EDCDF" w:rsidR="00A96A7F" w:rsidRPr="00485F57" w:rsidRDefault="00690ABC" w:rsidP="00A96A7F">
      <w:pPr>
        <w:rPr>
          <w:rFonts w:ascii="Arial" w:hAnsi="Arial" w:cs="Arial"/>
          <w:b/>
          <w:bCs/>
          <w:sz w:val="28"/>
          <w:szCs w:val="28"/>
        </w:rPr>
      </w:pPr>
      <w:r w:rsidRPr="00485F57">
        <w:rPr>
          <w:rFonts w:ascii="Arial" w:hAnsi="Arial" w:cs="Arial"/>
          <w:b/>
          <w:bCs/>
          <w:sz w:val="28"/>
          <w:szCs w:val="28"/>
        </w:rPr>
        <w:lastRenderedPageBreak/>
        <w:t>O QUE É O GIT HUB</w:t>
      </w:r>
      <w:r w:rsidR="00E027E4" w:rsidRPr="00485F57">
        <w:rPr>
          <w:rFonts w:ascii="Arial" w:hAnsi="Arial" w:cs="Arial"/>
          <w:b/>
          <w:bCs/>
          <w:sz w:val="28"/>
          <w:szCs w:val="28"/>
        </w:rPr>
        <w:t>:</w:t>
      </w:r>
    </w:p>
    <w:p w14:paraId="328BF368" w14:textId="77777777" w:rsidR="00A96A7F" w:rsidRPr="00690ABC" w:rsidRDefault="00A96A7F" w:rsidP="00A96A7F">
      <w:pPr>
        <w:rPr>
          <w:b/>
          <w:bCs/>
          <w:sz w:val="24"/>
          <w:szCs w:val="24"/>
        </w:rPr>
      </w:pPr>
    </w:p>
    <w:p w14:paraId="78DA8A5C" w14:textId="77777777" w:rsidR="00A96A7F" w:rsidRDefault="00A96A7F" w:rsidP="00A96A7F">
      <w:pPr>
        <w:rPr>
          <w:sz w:val="24"/>
          <w:szCs w:val="24"/>
        </w:rPr>
      </w:pPr>
    </w:p>
    <w:p w14:paraId="1B48B7AD" w14:textId="31F5315B" w:rsidR="00A96A7F" w:rsidRDefault="00690ABC" w:rsidP="00A96A7F">
      <w:pPr>
        <w:rPr>
          <w:sz w:val="24"/>
          <w:szCs w:val="24"/>
        </w:rPr>
      </w:pPr>
      <w:r w:rsidRPr="00690ABC">
        <w:rPr>
          <w:sz w:val="24"/>
          <w:szCs w:val="24"/>
        </w:rPr>
        <w:t>O GitHub é uma plataforma de hospedagem de código baseada em Git. Ele permite que desenvolvedores armazenem, gerenciem e colaborem em projetos de software. Com ele, é possível versionar código, trabalhar em equipe, revisar alterações e automatizar processos. Além disso, o GitHub facilita o desenvolvimento open source e a integração com diversas ferramentas de CI/CD.</w:t>
      </w:r>
    </w:p>
    <w:p w14:paraId="599AFF3C" w14:textId="77777777" w:rsidR="00A96A7F" w:rsidRDefault="00A96A7F" w:rsidP="00A96A7F">
      <w:pPr>
        <w:rPr>
          <w:sz w:val="24"/>
          <w:szCs w:val="24"/>
        </w:rPr>
      </w:pPr>
    </w:p>
    <w:p w14:paraId="3C2137CC" w14:textId="77777777" w:rsidR="00A96A7F" w:rsidRDefault="00A96A7F" w:rsidP="00A96A7F">
      <w:pPr>
        <w:rPr>
          <w:sz w:val="24"/>
          <w:szCs w:val="24"/>
        </w:rPr>
      </w:pPr>
    </w:p>
    <w:p w14:paraId="3162C01F" w14:textId="77777777" w:rsidR="00A96A7F" w:rsidRDefault="00A96A7F" w:rsidP="00A96A7F">
      <w:pPr>
        <w:rPr>
          <w:sz w:val="24"/>
          <w:szCs w:val="24"/>
        </w:rPr>
      </w:pPr>
    </w:p>
    <w:p w14:paraId="768BE5C1" w14:textId="12CFECB8" w:rsidR="00A96A7F" w:rsidRDefault="00690ABC" w:rsidP="00A96A7F">
      <w:pPr>
        <w:rPr>
          <w:sz w:val="24"/>
          <w:szCs w:val="24"/>
        </w:rPr>
      </w:pPr>
      <w:r>
        <w:rPr>
          <w:noProof/>
          <w:lang w:val="pt-BR" w:eastAsia="pt-BR"/>
        </w:rPr>
        <w:drawing>
          <wp:inline distT="0" distB="0" distL="0" distR="0" wp14:anchorId="4DB8FBBA" wp14:editId="4C9DE0D7">
            <wp:extent cx="2543175" cy="2138921"/>
            <wp:effectExtent l="0" t="0" r="0" b="0"/>
            <wp:docPr id="6" name="Imagem 6" descr="Como obter detalhes do ID do cliente GitHub e da API do segredo do cliente?  - Knowband Blog | Ecommerce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o obter detalhes do ID do cliente GitHub e da API do segredo do cliente?  - Knowband Blog | Ecommerce Modules"/>
                    <pic:cNvPicPr>
                      <a:picLocks noChangeAspect="1" noChangeArrowheads="1"/>
                    </pic:cNvPicPr>
                  </pic:nvPicPr>
                  <pic:blipFill rotWithShape="1">
                    <a:blip r:embed="rId11">
                      <a:extLst>
                        <a:ext uri="{28A0092B-C50C-407E-A947-70E740481C1C}">
                          <a14:useLocalDpi xmlns:a14="http://schemas.microsoft.com/office/drawing/2010/main" val="0"/>
                        </a:ext>
                      </a:extLst>
                    </a:blip>
                    <a:srcRect l="48915" t="-2268"/>
                    <a:stretch/>
                  </pic:blipFill>
                  <pic:spPr bwMode="auto">
                    <a:xfrm>
                      <a:off x="0" y="0"/>
                      <a:ext cx="2549493" cy="2144235"/>
                    </a:xfrm>
                    <a:prstGeom prst="rect">
                      <a:avLst/>
                    </a:prstGeom>
                    <a:noFill/>
                    <a:ln>
                      <a:noFill/>
                    </a:ln>
                    <a:extLst>
                      <a:ext uri="{53640926-AAD7-44D8-BBD7-CCE9431645EC}">
                        <a14:shadowObscured xmlns:a14="http://schemas.microsoft.com/office/drawing/2010/main"/>
                      </a:ext>
                    </a:extLst>
                  </pic:spPr>
                </pic:pic>
              </a:graphicData>
            </a:graphic>
          </wp:inline>
        </w:drawing>
      </w:r>
    </w:p>
    <w:p w14:paraId="674994EF" w14:textId="75DEEF48" w:rsidR="00A96A7F" w:rsidRDefault="00A96A7F" w:rsidP="00A96A7F">
      <w:pPr>
        <w:rPr>
          <w:sz w:val="24"/>
          <w:szCs w:val="24"/>
        </w:rPr>
      </w:pPr>
    </w:p>
    <w:p w14:paraId="0C8C3C43" w14:textId="29678D1D" w:rsidR="00A96A7F" w:rsidRDefault="00A96A7F" w:rsidP="00A96A7F">
      <w:pPr>
        <w:rPr>
          <w:sz w:val="24"/>
          <w:szCs w:val="24"/>
        </w:rPr>
      </w:pPr>
    </w:p>
    <w:p w14:paraId="771DBD07" w14:textId="77777777" w:rsidR="00A96A7F" w:rsidRDefault="00A96A7F" w:rsidP="00A96A7F">
      <w:pPr>
        <w:rPr>
          <w:sz w:val="24"/>
          <w:szCs w:val="24"/>
        </w:rPr>
      </w:pPr>
    </w:p>
    <w:p w14:paraId="02B4B4B9" w14:textId="77777777" w:rsidR="00A96A7F" w:rsidRDefault="00A96A7F" w:rsidP="00A96A7F">
      <w:pPr>
        <w:rPr>
          <w:sz w:val="24"/>
          <w:szCs w:val="24"/>
        </w:rPr>
      </w:pPr>
    </w:p>
    <w:p w14:paraId="2FE94B5C" w14:textId="77777777" w:rsidR="00690ABC" w:rsidRDefault="00690ABC" w:rsidP="00A96A7F">
      <w:pPr>
        <w:rPr>
          <w:sz w:val="24"/>
          <w:szCs w:val="24"/>
        </w:rPr>
      </w:pPr>
    </w:p>
    <w:p w14:paraId="3602A737" w14:textId="77777777" w:rsidR="00690ABC" w:rsidRDefault="00690ABC" w:rsidP="00A96A7F">
      <w:pPr>
        <w:rPr>
          <w:sz w:val="24"/>
          <w:szCs w:val="24"/>
        </w:rPr>
      </w:pPr>
    </w:p>
    <w:p w14:paraId="057553F2" w14:textId="77777777" w:rsidR="00690ABC" w:rsidRDefault="00690ABC" w:rsidP="00A96A7F">
      <w:pPr>
        <w:rPr>
          <w:sz w:val="24"/>
          <w:szCs w:val="24"/>
        </w:rPr>
      </w:pPr>
    </w:p>
    <w:p w14:paraId="140BDE7A" w14:textId="77777777" w:rsidR="00690ABC" w:rsidRDefault="00690ABC" w:rsidP="00A96A7F">
      <w:pPr>
        <w:rPr>
          <w:sz w:val="24"/>
          <w:szCs w:val="24"/>
        </w:rPr>
      </w:pPr>
    </w:p>
    <w:p w14:paraId="34DC9EA2" w14:textId="77777777" w:rsidR="00690ABC" w:rsidRDefault="00690ABC" w:rsidP="00A96A7F">
      <w:pPr>
        <w:rPr>
          <w:sz w:val="24"/>
          <w:szCs w:val="24"/>
        </w:rPr>
      </w:pPr>
    </w:p>
    <w:p w14:paraId="3B18DA61" w14:textId="77777777" w:rsidR="00690ABC" w:rsidRDefault="00690ABC" w:rsidP="00A96A7F">
      <w:pPr>
        <w:rPr>
          <w:sz w:val="24"/>
          <w:szCs w:val="24"/>
        </w:rPr>
      </w:pPr>
    </w:p>
    <w:p w14:paraId="6898F3F0" w14:textId="362DBC30" w:rsidR="00690ABC" w:rsidRDefault="00690ABC" w:rsidP="00A96A7F">
      <w:pPr>
        <w:rPr>
          <w:sz w:val="24"/>
          <w:szCs w:val="24"/>
        </w:rPr>
      </w:pPr>
    </w:p>
    <w:p w14:paraId="1860DBC3" w14:textId="77777777" w:rsidR="00690ABC" w:rsidRDefault="00690ABC" w:rsidP="00A96A7F">
      <w:pPr>
        <w:rPr>
          <w:sz w:val="24"/>
          <w:szCs w:val="24"/>
        </w:rPr>
      </w:pPr>
    </w:p>
    <w:p w14:paraId="3F94C763" w14:textId="77777777" w:rsidR="00690ABC" w:rsidRDefault="00690ABC" w:rsidP="00A96A7F">
      <w:pPr>
        <w:rPr>
          <w:sz w:val="24"/>
          <w:szCs w:val="24"/>
        </w:rPr>
      </w:pPr>
    </w:p>
    <w:p w14:paraId="4CBE7932" w14:textId="77777777" w:rsidR="00690ABC" w:rsidRDefault="00690ABC" w:rsidP="00A96A7F">
      <w:pPr>
        <w:rPr>
          <w:sz w:val="24"/>
          <w:szCs w:val="24"/>
        </w:rPr>
      </w:pPr>
    </w:p>
    <w:p w14:paraId="1FD8A03A" w14:textId="77777777" w:rsidR="00690ABC" w:rsidRDefault="00690ABC" w:rsidP="00A96A7F">
      <w:pPr>
        <w:rPr>
          <w:sz w:val="24"/>
          <w:szCs w:val="24"/>
        </w:rPr>
      </w:pPr>
    </w:p>
    <w:p w14:paraId="6E173EFA" w14:textId="77777777" w:rsidR="00690ABC" w:rsidRDefault="00690ABC" w:rsidP="00A96A7F">
      <w:pPr>
        <w:rPr>
          <w:sz w:val="24"/>
          <w:szCs w:val="24"/>
        </w:rPr>
      </w:pPr>
    </w:p>
    <w:p w14:paraId="5357F4D7" w14:textId="77777777" w:rsidR="00690ABC" w:rsidRDefault="00690ABC" w:rsidP="00A96A7F">
      <w:pPr>
        <w:rPr>
          <w:sz w:val="24"/>
          <w:szCs w:val="24"/>
        </w:rPr>
      </w:pPr>
    </w:p>
    <w:p w14:paraId="1A620762" w14:textId="77777777" w:rsidR="00690ABC" w:rsidRDefault="00690ABC" w:rsidP="00A96A7F">
      <w:pPr>
        <w:rPr>
          <w:sz w:val="24"/>
          <w:szCs w:val="24"/>
        </w:rPr>
      </w:pPr>
    </w:p>
    <w:p w14:paraId="58551335" w14:textId="77777777" w:rsidR="00690ABC" w:rsidRDefault="00690ABC" w:rsidP="00A96A7F">
      <w:pPr>
        <w:rPr>
          <w:sz w:val="24"/>
          <w:szCs w:val="24"/>
        </w:rPr>
      </w:pPr>
    </w:p>
    <w:p w14:paraId="5EAFD319" w14:textId="77777777" w:rsidR="00690ABC" w:rsidRDefault="00690ABC" w:rsidP="00A96A7F">
      <w:pPr>
        <w:rPr>
          <w:sz w:val="24"/>
          <w:szCs w:val="24"/>
        </w:rPr>
      </w:pPr>
    </w:p>
    <w:p w14:paraId="7A1C9818" w14:textId="77777777" w:rsidR="00690ABC" w:rsidRDefault="00690ABC" w:rsidP="00A96A7F">
      <w:pPr>
        <w:rPr>
          <w:sz w:val="24"/>
          <w:szCs w:val="24"/>
        </w:rPr>
      </w:pPr>
    </w:p>
    <w:p w14:paraId="49CF125D" w14:textId="77777777" w:rsidR="00690ABC" w:rsidRDefault="00690ABC" w:rsidP="00A96A7F">
      <w:pPr>
        <w:rPr>
          <w:sz w:val="24"/>
          <w:szCs w:val="24"/>
        </w:rPr>
      </w:pPr>
    </w:p>
    <w:p w14:paraId="2EBD5C7F" w14:textId="77777777" w:rsidR="00690ABC" w:rsidRDefault="00690ABC" w:rsidP="00A96A7F">
      <w:pPr>
        <w:rPr>
          <w:sz w:val="24"/>
          <w:szCs w:val="24"/>
        </w:rPr>
      </w:pPr>
    </w:p>
    <w:p w14:paraId="0C4614C9" w14:textId="77777777" w:rsidR="00690ABC" w:rsidRDefault="00690ABC" w:rsidP="00A96A7F">
      <w:pPr>
        <w:rPr>
          <w:sz w:val="24"/>
          <w:szCs w:val="24"/>
        </w:rPr>
      </w:pPr>
    </w:p>
    <w:p w14:paraId="1FC681C5" w14:textId="61027A76" w:rsidR="00690ABC" w:rsidRDefault="00690ABC" w:rsidP="00A96A7F">
      <w:pPr>
        <w:rPr>
          <w:sz w:val="24"/>
          <w:szCs w:val="24"/>
        </w:rPr>
      </w:pPr>
    </w:p>
    <w:p w14:paraId="7615A259" w14:textId="0F14F331" w:rsidR="00C8490B" w:rsidRPr="00485F57" w:rsidRDefault="00C8490B" w:rsidP="00C8490B">
      <w:pPr>
        <w:rPr>
          <w:rFonts w:ascii="Arial" w:hAnsi="Arial" w:cs="Arial"/>
          <w:b/>
          <w:bCs/>
          <w:sz w:val="28"/>
          <w:szCs w:val="28"/>
          <w:lang w:val="pt-BR"/>
        </w:rPr>
      </w:pPr>
      <w:r>
        <w:rPr>
          <w:b/>
          <w:bCs/>
          <w:sz w:val="28"/>
          <w:szCs w:val="28"/>
          <w:lang w:val="pt-BR"/>
        </w:rPr>
        <w:lastRenderedPageBreak/>
        <w:t xml:space="preserve">     </w:t>
      </w:r>
      <w:r w:rsidRPr="00485F57">
        <w:rPr>
          <w:rFonts w:ascii="Arial" w:hAnsi="Arial" w:cs="Arial"/>
          <w:b/>
          <w:bCs/>
          <w:sz w:val="28"/>
          <w:szCs w:val="28"/>
          <w:lang w:val="pt-BR"/>
        </w:rPr>
        <w:t>CRIANDO UMA CONTA NO GIT HUB:</w:t>
      </w:r>
    </w:p>
    <w:p w14:paraId="37A22FE5" w14:textId="77777777" w:rsidR="00C8490B" w:rsidRDefault="00C8490B" w:rsidP="00C8490B">
      <w:pPr>
        <w:rPr>
          <w:b/>
          <w:bCs/>
          <w:sz w:val="24"/>
          <w:szCs w:val="24"/>
          <w:lang w:val="pt-BR"/>
        </w:rPr>
      </w:pPr>
      <w:r>
        <w:rPr>
          <w:b/>
          <w:bCs/>
          <w:sz w:val="24"/>
          <w:szCs w:val="24"/>
          <w:lang w:val="pt-BR"/>
        </w:rPr>
        <w:t xml:space="preserve">       </w:t>
      </w:r>
    </w:p>
    <w:p w14:paraId="37022B11" w14:textId="6615E3D8" w:rsidR="00C8490B" w:rsidRPr="00C8490B" w:rsidRDefault="00C8490B" w:rsidP="00C8490B">
      <w:pPr>
        <w:rPr>
          <w:b/>
          <w:bCs/>
          <w:sz w:val="24"/>
          <w:szCs w:val="24"/>
          <w:lang w:val="pt-BR"/>
        </w:rPr>
      </w:pPr>
      <w:r>
        <w:rPr>
          <w:b/>
          <w:bCs/>
          <w:sz w:val="24"/>
          <w:szCs w:val="24"/>
          <w:lang w:val="pt-BR"/>
        </w:rPr>
        <w:t xml:space="preserve">       </w:t>
      </w:r>
      <w:r w:rsidRPr="00C8490B">
        <w:rPr>
          <w:sz w:val="24"/>
          <w:szCs w:val="24"/>
          <w:lang w:val="pt-BR"/>
        </w:rPr>
        <w:t xml:space="preserve">Acesse </w:t>
      </w:r>
      <w:hyperlink r:id="rId12" w:tgtFrame="_new" w:history="1">
        <w:r w:rsidRPr="00C8490B">
          <w:rPr>
            <w:rStyle w:val="Hyperlink"/>
            <w:sz w:val="24"/>
            <w:szCs w:val="24"/>
            <w:lang w:val="pt-BR"/>
          </w:rPr>
          <w:t>GitHub</w:t>
        </w:r>
      </w:hyperlink>
      <w:r w:rsidRPr="00C8490B">
        <w:rPr>
          <w:sz w:val="24"/>
          <w:szCs w:val="24"/>
          <w:lang w:val="pt-BR"/>
        </w:rPr>
        <w:t xml:space="preserve"> e cadastre-se. Após isso, confirme seu e-mail e configure seu perfil.</w:t>
      </w:r>
    </w:p>
    <w:p w14:paraId="7E74A456" w14:textId="77777777" w:rsidR="00690ABC" w:rsidRDefault="00690ABC" w:rsidP="00A96A7F">
      <w:pPr>
        <w:rPr>
          <w:sz w:val="24"/>
          <w:szCs w:val="24"/>
        </w:rPr>
      </w:pPr>
    </w:p>
    <w:p w14:paraId="0B8A3D10" w14:textId="77777777" w:rsidR="00690ABC" w:rsidRDefault="00690ABC" w:rsidP="00A96A7F">
      <w:pPr>
        <w:rPr>
          <w:sz w:val="24"/>
          <w:szCs w:val="24"/>
        </w:rPr>
      </w:pPr>
    </w:p>
    <w:p w14:paraId="51D0E08B" w14:textId="77777777" w:rsidR="00690ABC" w:rsidRDefault="00690ABC" w:rsidP="00A96A7F">
      <w:pPr>
        <w:rPr>
          <w:sz w:val="24"/>
          <w:szCs w:val="24"/>
        </w:rPr>
      </w:pPr>
    </w:p>
    <w:p w14:paraId="0705BC60" w14:textId="77777777" w:rsidR="00690ABC" w:rsidRDefault="00690ABC" w:rsidP="00A96A7F">
      <w:pPr>
        <w:rPr>
          <w:sz w:val="24"/>
          <w:szCs w:val="24"/>
        </w:rPr>
      </w:pPr>
    </w:p>
    <w:p w14:paraId="7F5367E7" w14:textId="77777777" w:rsidR="00690ABC" w:rsidRDefault="00690ABC" w:rsidP="00A96A7F">
      <w:pPr>
        <w:rPr>
          <w:sz w:val="24"/>
          <w:szCs w:val="24"/>
        </w:rPr>
      </w:pPr>
    </w:p>
    <w:p w14:paraId="717E3154" w14:textId="77777777" w:rsidR="00690ABC" w:rsidRDefault="00690ABC" w:rsidP="00A96A7F">
      <w:pPr>
        <w:rPr>
          <w:sz w:val="24"/>
          <w:szCs w:val="24"/>
        </w:rPr>
      </w:pPr>
    </w:p>
    <w:p w14:paraId="12501A52" w14:textId="6F8B1E9A" w:rsidR="00690ABC" w:rsidRDefault="00690ABC" w:rsidP="00A96A7F">
      <w:pPr>
        <w:rPr>
          <w:sz w:val="24"/>
          <w:szCs w:val="24"/>
        </w:rPr>
      </w:pPr>
    </w:p>
    <w:p w14:paraId="11B881EC" w14:textId="77777777" w:rsidR="00690ABC" w:rsidRDefault="00690ABC" w:rsidP="00A96A7F">
      <w:pPr>
        <w:rPr>
          <w:sz w:val="24"/>
          <w:szCs w:val="24"/>
        </w:rPr>
      </w:pPr>
    </w:p>
    <w:p w14:paraId="00842444" w14:textId="77777777" w:rsidR="00690ABC" w:rsidRDefault="00690ABC" w:rsidP="00A96A7F">
      <w:pPr>
        <w:rPr>
          <w:sz w:val="24"/>
          <w:szCs w:val="24"/>
        </w:rPr>
      </w:pPr>
    </w:p>
    <w:p w14:paraId="27EA6CE8" w14:textId="4B6F3B8D" w:rsidR="00690ABC" w:rsidRDefault="00522119" w:rsidP="00A96A7F">
      <w:pPr>
        <w:rPr>
          <w:sz w:val="24"/>
          <w:szCs w:val="24"/>
        </w:rPr>
      </w:pPr>
      <w:r>
        <w:rPr>
          <w:noProof/>
          <w:lang w:val="pt-BR" w:eastAsia="pt-BR"/>
        </w:rPr>
        <w:drawing>
          <wp:inline distT="0" distB="0" distL="0" distR="0" wp14:anchorId="054C7F0C" wp14:editId="3C4EE514">
            <wp:extent cx="5731510" cy="2799080"/>
            <wp:effectExtent l="0" t="0" r="2540" b="1270"/>
            <wp:docPr id="3" name="Imagem 3" descr="O que é o GitHub? Veja para que serve a 'rede social de program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 que é o GitHub? Veja para que serve a 'rede social de programado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99080"/>
                    </a:xfrm>
                    <a:prstGeom prst="rect">
                      <a:avLst/>
                    </a:prstGeom>
                    <a:noFill/>
                    <a:ln>
                      <a:noFill/>
                    </a:ln>
                  </pic:spPr>
                </pic:pic>
              </a:graphicData>
            </a:graphic>
          </wp:inline>
        </w:drawing>
      </w:r>
    </w:p>
    <w:p w14:paraId="1AF5FA13" w14:textId="77777777" w:rsidR="00C8490B" w:rsidRDefault="00C8490B" w:rsidP="00A96A7F">
      <w:pPr>
        <w:rPr>
          <w:sz w:val="24"/>
          <w:szCs w:val="24"/>
        </w:rPr>
      </w:pPr>
    </w:p>
    <w:p w14:paraId="0CC3184E" w14:textId="77777777" w:rsidR="00C8490B" w:rsidRDefault="00C8490B" w:rsidP="00A96A7F">
      <w:pPr>
        <w:rPr>
          <w:sz w:val="24"/>
          <w:szCs w:val="24"/>
        </w:rPr>
      </w:pPr>
    </w:p>
    <w:p w14:paraId="091B3B2B" w14:textId="77777777" w:rsidR="00C8490B" w:rsidRDefault="00C8490B" w:rsidP="00A96A7F">
      <w:pPr>
        <w:rPr>
          <w:sz w:val="24"/>
          <w:szCs w:val="24"/>
        </w:rPr>
      </w:pPr>
    </w:p>
    <w:p w14:paraId="0D59A16E" w14:textId="77777777" w:rsidR="00C8490B" w:rsidRDefault="00C8490B" w:rsidP="00A96A7F">
      <w:pPr>
        <w:rPr>
          <w:sz w:val="24"/>
          <w:szCs w:val="24"/>
        </w:rPr>
      </w:pPr>
    </w:p>
    <w:p w14:paraId="12E4F438" w14:textId="77777777" w:rsidR="00C8490B" w:rsidRDefault="00C8490B" w:rsidP="00A96A7F">
      <w:pPr>
        <w:rPr>
          <w:sz w:val="24"/>
          <w:szCs w:val="24"/>
        </w:rPr>
      </w:pPr>
    </w:p>
    <w:p w14:paraId="00C4CF52" w14:textId="77777777" w:rsidR="00C8490B" w:rsidRDefault="00C8490B" w:rsidP="00A96A7F">
      <w:pPr>
        <w:rPr>
          <w:sz w:val="24"/>
          <w:szCs w:val="24"/>
        </w:rPr>
      </w:pPr>
    </w:p>
    <w:p w14:paraId="035CD7FF" w14:textId="77777777" w:rsidR="00C8490B" w:rsidRDefault="00C8490B" w:rsidP="00A96A7F">
      <w:pPr>
        <w:rPr>
          <w:sz w:val="24"/>
          <w:szCs w:val="24"/>
        </w:rPr>
      </w:pPr>
    </w:p>
    <w:p w14:paraId="25127271" w14:textId="77777777" w:rsidR="00C8490B" w:rsidRDefault="00C8490B" w:rsidP="00A96A7F">
      <w:pPr>
        <w:rPr>
          <w:sz w:val="24"/>
          <w:szCs w:val="24"/>
        </w:rPr>
      </w:pPr>
    </w:p>
    <w:p w14:paraId="27DBFC00" w14:textId="77777777" w:rsidR="00C8490B" w:rsidRDefault="00C8490B" w:rsidP="00A96A7F">
      <w:pPr>
        <w:rPr>
          <w:sz w:val="24"/>
          <w:szCs w:val="24"/>
        </w:rPr>
      </w:pPr>
    </w:p>
    <w:p w14:paraId="0A609981" w14:textId="77777777" w:rsidR="00C8490B" w:rsidRDefault="00C8490B" w:rsidP="00A96A7F">
      <w:pPr>
        <w:rPr>
          <w:sz w:val="24"/>
          <w:szCs w:val="24"/>
        </w:rPr>
      </w:pPr>
    </w:p>
    <w:p w14:paraId="553B3E75" w14:textId="77777777" w:rsidR="00C8490B" w:rsidRDefault="00C8490B" w:rsidP="00A96A7F">
      <w:pPr>
        <w:rPr>
          <w:sz w:val="24"/>
          <w:szCs w:val="24"/>
        </w:rPr>
      </w:pPr>
    </w:p>
    <w:p w14:paraId="62DC5F6C" w14:textId="77777777" w:rsidR="00C8490B" w:rsidRDefault="00C8490B" w:rsidP="00A96A7F">
      <w:pPr>
        <w:rPr>
          <w:sz w:val="24"/>
          <w:szCs w:val="24"/>
        </w:rPr>
      </w:pPr>
    </w:p>
    <w:p w14:paraId="78FE4556" w14:textId="77777777" w:rsidR="00C8490B" w:rsidRDefault="00C8490B" w:rsidP="00A96A7F">
      <w:pPr>
        <w:rPr>
          <w:sz w:val="24"/>
          <w:szCs w:val="24"/>
        </w:rPr>
      </w:pPr>
    </w:p>
    <w:p w14:paraId="7B3D543B" w14:textId="77777777" w:rsidR="00C8490B" w:rsidRDefault="00C8490B" w:rsidP="00A96A7F">
      <w:pPr>
        <w:rPr>
          <w:sz w:val="24"/>
          <w:szCs w:val="24"/>
        </w:rPr>
      </w:pPr>
    </w:p>
    <w:p w14:paraId="62BC957B" w14:textId="77777777" w:rsidR="00C8490B" w:rsidRDefault="00C8490B" w:rsidP="00A96A7F">
      <w:pPr>
        <w:rPr>
          <w:sz w:val="24"/>
          <w:szCs w:val="24"/>
        </w:rPr>
      </w:pPr>
    </w:p>
    <w:p w14:paraId="3EB58720" w14:textId="77777777" w:rsidR="00C8490B" w:rsidRDefault="00C8490B" w:rsidP="00A96A7F">
      <w:pPr>
        <w:rPr>
          <w:sz w:val="24"/>
          <w:szCs w:val="24"/>
        </w:rPr>
      </w:pPr>
    </w:p>
    <w:p w14:paraId="3EC08749" w14:textId="77777777" w:rsidR="00C8490B" w:rsidRDefault="00C8490B" w:rsidP="00A96A7F">
      <w:pPr>
        <w:rPr>
          <w:sz w:val="24"/>
          <w:szCs w:val="24"/>
        </w:rPr>
      </w:pPr>
    </w:p>
    <w:p w14:paraId="1B84A820" w14:textId="77777777" w:rsidR="00C8490B" w:rsidRDefault="00C8490B" w:rsidP="00A96A7F">
      <w:pPr>
        <w:rPr>
          <w:sz w:val="24"/>
          <w:szCs w:val="24"/>
        </w:rPr>
      </w:pPr>
    </w:p>
    <w:p w14:paraId="1E4DECE7" w14:textId="77777777" w:rsidR="00C8490B" w:rsidRDefault="00C8490B" w:rsidP="00A96A7F">
      <w:pPr>
        <w:rPr>
          <w:sz w:val="24"/>
          <w:szCs w:val="24"/>
        </w:rPr>
      </w:pPr>
    </w:p>
    <w:p w14:paraId="0F16FB01" w14:textId="77777777" w:rsidR="00FC03DF" w:rsidRDefault="00FC03DF" w:rsidP="00A96A7F">
      <w:pPr>
        <w:rPr>
          <w:b/>
          <w:bCs/>
          <w:sz w:val="28"/>
          <w:szCs w:val="28"/>
        </w:rPr>
      </w:pPr>
    </w:p>
    <w:p w14:paraId="6BCD3E8C" w14:textId="40837B1E" w:rsidR="00C8490B" w:rsidRPr="00103DBB" w:rsidRDefault="00C8490B" w:rsidP="00A96A7F">
      <w:pPr>
        <w:rPr>
          <w:rFonts w:ascii="Arial" w:hAnsi="Arial" w:cs="Arial"/>
          <w:b/>
          <w:bCs/>
          <w:sz w:val="28"/>
          <w:szCs w:val="28"/>
        </w:rPr>
      </w:pPr>
      <w:r w:rsidRPr="00103DBB">
        <w:rPr>
          <w:rFonts w:ascii="Arial" w:hAnsi="Arial" w:cs="Arial"/>
          <w:b/>
          <w:bCs/>
          <w:sz w:val="28"/>
          <w:szCs w:val="28"/>
        </w:rPr>
        <w:lastRenderedPageBreak/>
        <w:t>CRIANDO UM REPOSITORIO:</w:t>
      </w:r>
    </w:p>
    <w:p w14:paraId="7E75BD2A" w14:textId="77777777" w:rsidR="00522119" w:rsidRDefault="00522119" w:rsidP="00A96A7F">
      <w:pPr>
        <w:rPr>
          <w:b/>
          <w:bCs/>
          <w:sz w:val="28"/>
          <w:szCs w:val="28"/>
        </w:rPr>
      </w:pPr>
    </w:p>
    <w:p w14:paraId="699BBF25" w14:textId="77777777" w:rsidR="00522119" w:rsidRPr="00103DBB" w:rsidRDefault="00522119" w:rsidP="00522119">
      <w:pPr>
        <w:rPr>
          <w:bCs/>
          <w:sz w:val="28"/>
          <w:szCs w:val="28"/>
          <w:lang w:val="pt-BR"/>
        </w:rPr>
      </w:pPr>
      <w:r w:rsidRPr="00103DBB">
        <w:rPr>
          <w:bCs/>
          <w:sz w:val="28"/>
          <w:szCs w:val="28"/>
          <w:lang w:val="pt-BR"/>
        </w:rPr>
        <w:t>No GitHub:</w:t>
      </w:r>
    </w:p>
    <w:p w14:paraId="252DDA69" w14:textId="143583BB" w:rsidR="00731D2F" w:rsidRPr="00522119" w:rsidRDefault="00522119" w:rsidP="00731D2F">
      <w:pPr>
        <w:numPr>
          <w:ilvl w:val="0"/>
          <w:numId w:val="28"/>
        </w:numPr>
        <w:tabs>
          <w:tab w:val="num" w:pos="720"/>
        </w:tabs>
        <w:rPr>
          <w:sz w:val="24"/>
          <w:szCs w:val="24"/>
          <w:lang w:val="pt-BR"/>
        </w:rPr>
      </w:pPr>
      <w:r w:rsidRPr="00522119">
        <w:rPr>
          <w:sz w:val="24"/>
          <w:szCs w:val="24"/>
          <w:lang w:val="pt-BR"/>
        </w:rPr>
        <w:t>Clique no botão "New repository"</w:t>
      </w:r>
    </w:p>
    <w:p w14:paraId="14EABA01"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Dê um nome ao repositório</w:t>
      </w:r>
    </w:p>
    <w:p w14:paraId="0BEE6519"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Escolha entre público ou privado</w:t>
      </w:r>
    </w:p>
    <w:p w14:paraId="53A9346A" w14:textId="77777777" w:rsidR="00522119" w:rsidRPr="00522119" w:rsidRDefault="00522119" w:rsidP="00522119">
      <w:pPr>
        <w:numPr>
          <w:ilvl w:val="0"/>
          <w:numId w:val="28"/>
        </w:numPr>
        <w:tabs>
          <w:tab w:val="num" w:pos="720"/>
        </w:tabs>
        <w:rPr>
          <w:sz w:val="24"/>
          <w:szCs w:val="24"/>
          <w:lang w:val="pt-BR"/>
        </w:rPr>
      </w:pPr>
      <w:r w:rsidRPr="00522119">
        <w:rPr>
          <w:sz w:val="24"/>
          <w:szCs w:val="24"/>
          <w:lang w:val="pt-BR"/>
        </w:rPr>
        <w:t>Clique em "Create repository"</w:t>
      </w:r>
    </w:p>
    <w:p w14:paraId="0859E353" w14:textId="77777777" w:rsidR="00522119" w:rsidRDefault="00522119" w:rsidP="00A96A7F">
      <w:pPr>
        <w:rPr>
          <w:sz w:val="28"/>
          <w:szCs w:val="28"/>
        </w:rPr>
      </w:pPr>
    </w:p>
    <w:p w14:paraId="268155C9" w14:textId="36995BC6" w:rsidR="00522119" w:rsidRDefault="00B53678" w:rsidP="00A96A7F">
      <w:pPr>
        <w:rPr>
          <w:sz w:val="28"/>
          <w:szCs w:val="28"/>
        </w:rPr>
      </w:pPr>
      <w:r w:rsidRPr="00B53678">
        <w:rPr>
          <w:noProof/>
          <w:sz w:val="28"/>
          <w:szCs w:val="28"/>
          <w:lang w:val="pt-BR" w:eastAsia="pt-BR"/>
        </w:rPr>
        <w:drawing>
          <wp:inline distT="0" distB="0" distL="0" distR="0" wp14:anchorId="0442E149" wp14:editId="5BE774B1">
            <wp:extent cx="2943225" cy="1228725"/>
            <wp:effectExtent l="0" t="0" r="9525" b="9525"/>
            <wp:docPr id="5" name="Imagem 5"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Imagens\Captura de t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1228725"/>
                    </a:xfrm>
                    <a:prstGeom prst="rect">
                      <a:avLst/>
                    </a:prstGeom>
                    <a:noFill/>
                    <a:ln>
                      <a:noFill/>
                    </a:ln>
                  </pic:spPr>
                </pic:pic>
              </a:graphicData>
            </a:graphic>
          </wp:inline>
        </w:drawing>
      </w:r>
      <w:r w:rsidR="00522119" w:rsidRPr="00522119">
        <w:rPr>
          <w:sz w:val="28"/>
          <w:szCs w:val="28"/>
        </w:rPr>
        <w:t xml:space="preserve"> </w:t>
      </w:r>
      <w:r w:rsidR="00522119">
        <w:rPr>
          <w:noProof/>
          <w:lang w:val="pt-BR" w:eastAsia="pt-BR"/>
        </w:rPr>
        <mc:AlternateContent>
          <mc:Choice Requires="wps">
            <w:drawing>
              <wp:inline distT="0" distB="0" distL="0" distR="0" wp14:anchorId="003993F8" wp14:editId="3BEE3296">
                <wp:extent cx="304800" cy="304800"/>
                <wp:effectExtent l="0" t="0" r="0" b="0"/>
                <wp:docPr id="2"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06AF9B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2119">
        <w:rPr>
          <w:noProof/>
          <w:lang w:val="pt-BR" w:eastAsia="pt-BR"/>
        </w:rPr>
        <mc:AlternateContent>
          <mc:Choice Requires="wps">
            <w:drawing>
              <wp:inline distT="0" distB="0" distL="0" distR="0" wp14:anchorId="205CD4F9" wp14:editId="20B3308C">
                <wp:extent cx="304800" cy="304800"/>
                <wp:effectExtent l="0" t="0" r="0" b="0"/>
                <wp:docPr id="7" name="Retâ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4132396" id="Retâ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22119">
        <w:rPr>
          <w:noProof/>
          <w:lang w:val="pt-BR" w:eastAsia="pt-BR"/>
        </w:rPr>
        <mc:AlternateContent>
          <mc:Choice Requires="wps">
            <w:drawing>
              <wp:inline distT="0" distB="0" distL="0" distR="0" wp14:anchorId="4E633C9D" wp14:editId="2E2CEC57">
                <wp:extent cx="304800" cy="304800"/>
                <wp:effectExtent l="0" t="0" r="0" b="0"/>
                <wp:docPr id="8"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EB63550" id="Retâ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53678">
        <w:rPr>
          <w:noProof/>
          <w:sz w:val="28"/>
          <w:szCs w:val="28"/>
          <w:lang w:val="pt-BR" w:eastAsia="pt-BR"/>
        </w:rPr>
        <w:drawing>
          <wp:inline distT="0" distB="0" distL="0" distR="0" wp14:anchorId="16FE3E41" wp14:editId="43962C51">
            <wp:extent cx="5760085" cy="1903688"/>
            <wp:effectExtent l="0" t="0" r="0" b="1905"/>
            <wp:docPr id="9" name="Imagem 9"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Imagens\Captura de t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903688"/>
                    </a:xfrm>
                    <a:prstGeom prst="rect">
                      <a:avLst/>
                    </a:prstGeom>
                    <a:noFill/>
                    <a:ln>
                      <a:noFill/>
                    </a:ln>
                  </pic:spPr>
                </pic:pic>
              </a:graphicData>
            </a:graphic>
          </wp:inline>
        </w:drawing>
      </w:r>
      <w:r w:rsidRPr="00B53678">
        <w:rPr>
          <w:noProof/>
          <w:sz w:val="28"/>
          <w:szCs w:val="28"/>
          <w:lang w:val="pt-BR" w:eastAsia="pt-BR"/>
        </w:rPr>
        <w:drawing>
          <wp:inline distT="0" distB="0" distL="0" distR="0" wp14:anchorId="5727588F" wp14:editId="0E928900">
            <wp:extent cx="5760085" cy="3808963"/>
            <wp:effectExtent l="0" t="0" r="0" b="1270"/>
            <wp:docPr id="11" name="Imagem 11" descr="C:\Users\User\OneDrive\Imagens\Captura de 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Imagens\Captura de t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08963"/>
                    </a:xfrm>
                    <a:prstGeom prst="rect">
                      <a:avLst/>
                    </a:prstGeom>
                    <a:noFill/>
                    <a:ln>
                      <a:noFill/>
                    </a:ln>
                  </pic:spPr>
                </pic:pic>
              </a:graphicData>
            </a:graphic>
          </wp:inline>
        </w:drawing>
      </w:r>
    </w:p>
    <w:p w14:paraId="7AFF3119" w14:textId="77777777" w:rsidR="00731D2F" w:rsidRDefault="00731D2F" w:rsidP="00A96A7F">
      <w:pPr>
        <w:rPr>
          <w:sz w:val="28"/>
          <w:szCs w:val="28"/>
        </w:rPr>
      </w:pPr>
    </w:p>
    <w:p w14:paraId="6168D91D" w14:textId="77777777" w:rsidR="00731D2F" w:rsidRDefault="00731D2F" w:rsidP="00A96A7F">
      <w:pPr>
        <w:rPr>
          <w:sz w:val="28"/>
          <w:szCs w:val="28"/>
        </w:rPr>
      </w:pPr>
    </w:p>
    <w:p w14:paraId="48424010" w14:textId="77777777" w:rsidR="00731D2F" w:rsidRDefault="00731D2F" w:rsidP="00A96A7F">
      <w:pPr>
        <w:rPr>
          <w:sz w:val="28"/>
          <w:szCs w:val="28"/>
        </w:rPr>
      </w:pPr>
    </w:p>
    <w:p w14:paraId="1AB51FAB" w14:textId="77777777" w:rsidR="00731D2F" w:rsidRDefault="00731D2F" w:rsidP="00A96A7F">
      <w:pPr>
        <w:rPr>
          <w:sz w:val="28"/>
          <w:szCs w:val="28"/>
        </w:rPr>
      </w:pPr>
    </w:p>
    <w:p w14:paraId="797A3D40" w14:textId="77777777" w:rsidR="00731D2F" w:rsidRDefault="00731D2F" w:rsidP="00A96A7F">
      <w:pPr>
        <w:rPr>
          <w:sz w:val="28"/>
          <w:szCs w:val="28"/>
        </w:rPr>
      </w:pPr>
    </w:p>
    <w:p w14:paraId="6FAEB4A9" w14:textId="77777777" w:rsidR="00731D2F" w:rsidRDefault="00731D2F" w:rsidP="00A96A7F">
      <w:pPr>
        <w:rPr>
          <w:sz w:val="28"/>
          <w:szCs w:val="28"/>
        </w:rPr>
      </w:pPr>
    </w:p>
    <w:p w14:paraId="1E60268B" w14:textId="77777777" w:rsidR="00731D2F" w:rsidRDefault="00731D2F" w:rsidP="00A96A7F">
      <w:pPr>
        <w:rPr>
          <w:sz w:val="28"/>
          <w:szCs w:val="28"/>
        </w:rPr>
      </w:pPr>
    </w:p>
    <w:p w14:paraId="21129654" w14:textId="77777777" w:rsidR="00731D2F" w:rsidRDefault="00731D2F" w:rsidP="00A96A7F">
      <w:pPr>
        <w:rPr>
          <w:sz w:val="28"/>
          <w:szCs w:val="28"/>
        </w:rPr>
      </w:pPr>
    </w:p>
    <w:p w14:paraId="798E66C9" w14:textId="77777777" w:rsidR="00731D2F" w:rsidRDefault="00731D2F" w:rsidP="00A96A7F">
      <w:pPr>
        <w:rPr>
          <w:sz w:val="28"/>
          <w:szCs w:val="28"/>
        </w:rPr>
      </w:pPr>
    </w:p>
    <w:p w14:paraId="2E509252" w14:textId="057F23D5" w:rsidR="00731D2F" w:rsidRPr="00731D2F" w:rsidRDefault="00731D2F" w:rsidP="00A96A7F">
      <w:pPr>
        <w:rPr>
          <w:b/>
          <w:bCs/>
          <w:sz w:val="28"/>
          <w:szCs w:val="28"/>
        </w:rPr>
      </w:pPr>
      <w:r w:rsidRPr="00103DBB">
        <w:rPr>
          <w:rFonts w:ascii="Arial" w:hAnsi="Arial" w:cs="Arial"/>
          <w:b/>
          <w:bCs/>
          <w:sz w:val="28"/>
          <w:szCs w:val="28"/>
        </w:rPr>
        <w:t>CLONANDO UM REPOSITORIO</w:t>
      </w:r>
      <w:r w:rsidRPr="00731D2F">
        <w:rPr>
          <w:b/>
          <w:bCs/>
          <w:sz w:val="28"/>
          <w:szCs w:val="28"/>
        </w:rPr>
        <w:t>:</w:t>
      </w:r>
    </w:p>
    <w:p w14:paraId="0B87201E" w14:textId="77777777" w:rsidR="00731D2F" w:rsidRDefault="00731D2F" w:rsidP="00A96A7F">
      <w:pPr>
        <w:rPr>
          <w:sz w:val="28"/>
          <w:szCs w:val="28"/>
        </w:rPr>
      </w:pPr>
    </w:p>
    <w:p w14:paraId="3CDC406A" w14:textId="77777777" w:rsidR="00731D2F" w:rsidRPr="00731D2F" w:rsidRDefault="00731D2F" w:rsidP="00731D2F">
      <w:pPr>
        <w:numPr>
          <w:ilvl w:val="0"/>
          <w:numId w:val="29"/>
        </w:numPr>
        <w:rPr>
          <w:sz w:val="24"/>
          <w:szCs w:val="24"/>
          <w:lang w:val="pt-BR"/>
        </w:rPr>
      </w:pPr>
      <w:r w:rsidRPr="00731D2F">
        <w:rPr>
          <w:sz w:val="24"/>
          <w:szCs w:val="24"/>
          <w:lang w:val="pt-BR"/>
        </w:rPr>
        <w:t>Acesse o repositório no GitHub.</w:t>
      </w:r>
    </w:p>
    <w:p w14:paraId="68A00569" w14:textId="77777777" w:rsidR="00731D2F" w:rsidRPr="00731D2F" w:rsidRDefault="00731D2F" w:rsidP="00731D2F">
      <w:pPr>
        <w:numPr>
          <w:ilvl w:val="0"/>
          <w:numId w:val="29"/>
        </w:numPr>
        <w:rPr>
          <w:sz w:val="24"/>
          <w:szCs w:val="24"/>
          <w:lang w:val="pt-BR"/>
        </w:rPr>
      </w:pPr>
      <w:r w:rsidRPr="00731D2F">
        <w:rPr>
          <w:sz w:val="24"/>
          <w:szCs w:val="24"/>
          <w:lang w:val="pt-BR"/>
        </w:rPr>
        <w:t xml:space="preserve">Clique no botão verde </w:t>
      </w:r>
      <w:r w:rsidRPr="00103DBB">
        <w:rPr>
          <w:bCs/>
          <w:sz w:val="24"/>
          <w:szCs w:val="24"/>
          <w:lang w:val="pt-BR"/>
        </w:rPr>
        <w:t>"Code"</w:t>
      </w:r>
      <w:r w:rsidRPr="00103DBB">
        <w:rPr>
          <w:sz w:val="24"/>
          <w:szCs w:val="24"/>
          <w:lang w:val="pt-BR"/>
        </w:rPr>
        <w:t>.</w:t>
      </w:r>
    </w:p>
    <w:p w14:paraId="5DFC845B" w14:textId="77777777" w:rsidR="00731D2F" w:rsidRDefault="00731D2F" w:rsidP="00731D2F">
      <w:pPr>
        <w:numPr>
          <w:ilvl w:val="0"/>
          <w:numId w:val="29"/>
        </w:numPr>
        <w:rPr>
          <w:sz w:val="24"/>
          <w:szCs w:val="24"/>
          <w:lang w:val="pt-BR"/>
        </w:rPr>
      </w:pPr>
      <w:r w:rsidRPr="00731D2F">
        <w:rPr>
          <w:sz w:val="24"/>
          <w:szCs w:val="24"/>
          <w:lang w:val="pt-BR"/>
        </w:rPr>
        <w:t>Copie a URL fornecida (HTTPS ou SSH).</w:t>
      </w:r>
    </w:p>
    <w:p w14:paraId="11EA2E02"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Abra o GitHub Desktop.</w:t>
      </w:r>
    </w:p>
    <w:p w14:paraId="5FF3BF58"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Clique em "File"</w:t>
      </w:r>
      <w:r w:rsidRPr="00D52E34">
        <w:rPr>
          <w:rFonts w:ascii="Times New Roman" w:eastAsia="Times New Roman" w:hAnsi="Times New Roman" w:cs="Times New Roman"/>
          <w:b/>
          <w:bCs/>
          <w:sz w:val="24"/>
          <w:szCs w:val="24"/>
          <w:lang w:val="pt-BR" w:eastAsia="pt-BR"/>
        </w:rPr>
        <w:t xml:space="preserve"> &gt; </w:t>
      </w:r>
      <w:r w:rsidRPr="00D52E34">
        <w:rPr>
          <w:rFonts w:ascii="Times New Roman" w:eastAsia="Times New Roman" w:hAnsi="Times New Roman" w:cs="Times New Roman"/>
          <w:sz w:val="24"/>
          <w:szCs w:val="24"/>
          <w:lang w:val="pt-BR" w:eastAsia="pt-BR"/>
        </w:rPr>
        <w:t xml:space="preserve">"Clone Repository" ou pressione </w:t>
      </w:r>
      <w:r w:rsidRPr="00D52E34">
        <w:rPr>
          <w:rFonts w:ascii="Courier New" w:eastAsia="Times New Roman" w:hAnsi="Courier New" w:cs="Courier New"/>
          <w:sz w:val="20"/>
          <w:szCs w:val="20"/>
          <w:lang w:val="pt-BR" w:eastAsia="pt-BR"/>
        </w:rPr>
        <w:t>Ctrl + Shift + O</w:t>
      </w:r>
      <w:r w:rsidRPr="00D52E34">
        <w:rPr>
          <w:rFonts w:ascii="Times New Roman" w:eastAsia="Times New Roman" w:hAnsi="Times New Roman" w:cs="Times New Roman"/>
          <w:sz w:val="24"/>
          <w:szCs w:val="24"/>
          <w:lang w:val="pt-BR" w:eastAsia="pt-BR"/>
        </w:rPr>
        <w:t xml:space="preserve"> (</w:t>
      </w:r>
      <w:r w:rsidRPr="00D52E34">
        <w:rPr>
          <w:rFonts w:ascii="Courier New" w:eastAsia="Times New Roman" w:hAnsi="Courier New" w:cs="Courier New"/>
          <w:sz w:val="20"/>
          <w:szCs w:val="20"/>
          <w:lang w:val="pt-BR" w:eastAsia="pt-BR"/>
        </w:rPr>
        <w:t>Cmd + Shift + O</w:t>
      </w:r>
      <w:r w:rsidRPr="00D52E34">
        <w:rPr>
          <w:rFonts w:ascii="Times New Roman" w:eastAsia="Times New Roman" w:hAnsi="Times New Roman" w:cs="Times New Roman"/>
          <w:sz w:val="24"/>
          <w:szCs w:val="24"/>
          <w:lang w:val="pt-BR" w:eastAsia="pt-BR"/>
        </w:rPr>
        <w:t xml:space="preserve"> no Mac).</w:t>
      </w:r>
    </w:p>
    <w:p w14:paraId="4B82A35A"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Escolha a pasta onde deseja salvar o projeto.</w:t>
      </w:r>
    </w:p>
    <w:p w14:paraId="6DC19E2A" w14:textId="77777777" w:rsidR="00D52E34" w:rsidRPr="00D52E34" w:rsidRDefault="00D52E34" w:rsidP="00D52E34">
      <w:pPr>
        <w:numPr>
          <w:ilvl w:val="0"/>
          <w:numId w:val="29"/>
        </w:numPr>
        <w:spacing w:before="100" w:beforeAutospacing="1" w:after="100" w:afterAutospacing="1"/>
        <w:rPr>
          <w:rFonts w:ascii="Times New Roman" w:eastAsia="Times New Roman" w:hAnsi="Times New Roman" w:cs="Times New Roman"/>
          <w:sz w:val="24"/>
          <w:szCs w:val="24"/>
          <w:lang w:val="pt-BR" w:eastAsia="pt-BR"/>
        </w:rPr>
      </w:pPr>
      <w:r w:rsidRPr="00D52E34">
        <w:rPr>
          <w:rFonts w:ascii="Times New Roman" w:eastAsia="Times New Roman" w:hAnsi="Times New Roman" w:cs="Times New Roman"/>
          <w:sz w:val="24"/>
          <w:szCs w:val="24"/>
          <w:lang w:val="pt-BR" w:eastAsia="pt-BR"/>
        </w:rPr>
        <w:t xml:space="preserve">Clique em </w:t>
      </w:r>
      <w:r w:rsidRPr="00D52E34">
        <w:rPr>
          <w:rFonts w:ascii="Times New Roman" w:eastAsia="Times New Roman" w:hAnsi="Times New Roman" w:cs="Times New Roman"/>
          <w:b/>
          <w:bCs/>
          <w:sz w:val="24"/>
          <w:szCs w:val="24"/>
          <w:lang w:val="pt-BR" w:eastAsia="pt-BR"/>
        </w:rPr>
        <w:t>"</w:t>
      </w:r>
      <w:r w:rsidRPr="00103DBB">
        <w:rPr>
          <w:rFonts w:ascii="Times New Roman" w:eastAsia="Times New Roman" w:hAnsi="Times New Roman" w:cs="Times New Roman"/>
          <w:bCs/>
          <w:sz w:val="24"/>
          <w:szCs w:val="24"/>
          <w:lang w:val="pt-BR" w:eastAsia="pt-BR"/>
        </w:rPr>
        <w:t>Clone"</w:t>
      </w:r>
      <w:r w:rsidRPr="00D52E34">
        <w:rPr>
          <w:rFonts w:ascii="Times New Roman" w:eastAsia="Times New Roman" w:hAnsi="Times New Roman" w:cs="Times New Roman"/>
          <w:sz w:val="24"/>
          <w:szCs w:val="24"/>
          <w:lang w:val="pt-BR" w:eastAsia="pt-BR"/>
        </w:rPr>
        <w:t xml:space="preserve"> e aguarde o download dos arquivos.</w:t>
      </w:r>
    </w:p>
    <w:p w14:paraId="72C0BB15" w14:textId="77777777" w:rsidR="00D52E34" w:rsidRPr="00731D2F" w:rsidRDefault="00D52E34" w:rsidP="00731D2F">
      <w:pPr>
        <w:numPr>
          <w:ilvl w:val="0"/>
          <w:numId w:val="29"/>
        </w:numPr>
        <w:rPr>
          <w:sz w:val="24"/>
          <w:szCs w:val="24"/>
          <w:lang w:val="pt-BR"/>
        </w:rPr>
      </w:pPr>
    </w:p>
    <w:p w14:paraId="7634A345" w14:textId="5A644364" w:rsidR="00731D2F" w:rsidRDefault="00E027E4" w:rsidP="00A96A7F">
      <w:pPr>
        <w:rPr>
          <w:sz w:val="28"/>
          <w:szCs w:val="28"/>
        </w:rPr>
      </w:pPr>
      <w:r w:rsidRPr="00D52E34">
        <w:rPr>
          <w:noProof/>
          <w:sz w:val="28"/>
          <w:szCs w:val="28"/>
          <w:lang w:val="pt-BR" w:eastAsia="pt-BR"/>
        </w:rPr>
        <w:drawing>
          <wp:inline distT="0" distB="0" distL="0" distR="0" wp14:anchorId="7732476D" wp14:editId="40E1CCEB">
            <wp:extent cx="2355597" cy="475440"/>
            <wp:effectExtent l="0" t="0" r="6985"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272" cy="517558"/>
                    </a:xfrm>
                    <a:prstGeom prst="rect">
                      <a:avLst/>
                    </a:prstGeom>
                  </pic:spPr>
                </pic:pic>
              </a:graphicData>
            </a:graphic>
          </wp:inline>
        </w:drawing>
      </w:r>
      <w:r w:rsidRPr="00D52E34">
        <w:rPr>
          <w:noProof/>
          <w:sz w:val="28"/>
          <w:szCs w:val="28"/>
          <w:lang w:val="pt-BR" w:eastAsia="pt-BR"/>
        </w:rPr>
        <w:drawing>
          <wp:inline distT="0" distB="0" distL="0" distR="0" wp14:anchorId="758D75D7" wp14:editId="4BA337F9">
            <wp:extent cx="2562225" cy="588245"/>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867" cy="599412"/>
                    </a:xfrm>
                    <a:prstGeom prst="rect">
                      <a:avLst/>
                    </a:prstGeom>
                  </pic:spPr>
                </pic:pic>
              </a:graphicData>
            </a:graphic>
          </wp:inline>
        </w:drawing>
      </w:r>
    </w:p>
    <w:p w14:paraId="1BC94BC6" w14:textId="77777777" w:rsidR="00E027E4" w:rsidRDefault="00E027E4" w:rsidP="00A96A7F">
      <w:pPr>
        <w:rPr>
          <w:sz w:val="28"/>
          <w:szCs w:val="28"/>
        </w:rPr>
      </w:pPr>
    </w:p>
    <w:p w14:paraId="429F1068" w14:textId="77777777" w:rsidR="00E027E4" w:rsidRDefault="00E027E4" w:rsidP="00A96A7F">
      <w:pPr>
        <w:rPr>
          <w:sz w:val="28"/>
          <w:szCs w:val="28"/>
        </w:rPr>
      </w:pPr>
    </w:p>
    <w:p w14:paraId="5C921251" w14:textId="77777777" w:rsidR="00E027E4" w:rsidRDefault="00E027E4" w:rsidP="00A96A7F">
      <w:pPr>
        <w:rPr>
          <w:sz w:val="28"/>
          <w:szCs w:val="28"/>
        </w:rPr>
      </w:pPr>
    </w:p>
    <w:p w14:paraId="20452440" w14:textId="497A66E5" w:rsidR="00E027E4" w:rsidRDefault="00FC03DF" w:rsidP="00A96A7F">
      <w:pPr>
        <w:rPr>
          <w:sz w:val="28"/>
          <w:szCs w:val="28"/>
        </w:rPr>
      </w:pPr>
      <w:r w:rsidRPr="00D52E34">
        <w:rPr>
          <w:noProof/>
          <w:sz w:val="28"/>
          <w:szCs w:val="28"/>
          <w:lang w:val="pt-BR" w:eastAsia="pt-BR"/>
        </w:rPr>
        <w:drawing>
          <wp:inline distT="0" distB="0" distL="0" distR="0" wp14:anchorId="698F0741" wp14:editId="2F164A2A">
            <wp:extent cx="1581150" cy="11894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5649" cy="1200340"/>
                    </a:xfrm>
                    <a:prstGeom prst="rect">
                      <a:avLst/>
                    </a:prstGeom>
                  </pic:spPr>
                </pic:pic>
              </a:graphicData>
            </a:graphic>
          </wp:inline>
        </w:drawing>
      </w:r>
      <w:r w:rsidRPr="00E027E4">
        <w:rPr>
          <w:noProof/>
          <w:sz w:val="28"/>
          <w:szCs w:val="28"/>
          <w:lang w:val="pt-BR" w:eastAsia="pt-BR"/>
        </w:rPr>
        <w:drawing>
          <wp:inline distT="0" distB="0" distL="0" distR="0" wp14:anchorId="77CA4BAF" wp14:editId="26C67961">
            <wp:extent cx="1895475" cy="1255993"/>
            <wp:effectExtent l="0" t="0" r="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7540" cy="1270614"/>
                    </a:xfrm>
                    <a:prstGeom prst="rect">
                      <a:avLst/>
                    </a:prstGeom>
                  </pic:spPr>
                </pic:pic>
              </a:graphicData>
            </a:graphic>
          </wp:inline>
        </w:drawing>
      </w:r>
    </w:p>
    <w:p w14:paraId="03DDA069" w14:textId="77777777" w:rsidR="00E027E4" w:rsidRDefault="00E027E4" w:rsidP="00A96A7F">
      <w:pPr>
        <w:rPr>
          <w:sz w:val="28"/>
          <w:szCs w:val="28"/>
        </w:rPr>
      </w:pPr>
    </w:p>
    <w:p w14:paraId="379F3B35" w14:textId="77777777" w:rsidR="00E027E4" w:rsidRDefault="00E027E4" w:rsidP="00A96A7F">
      <w:pPr>
        <w:rPr>
          <w:sz w:val="28"/>
          <w:szCs w:val="28"/>
        </w:rPr>
      </w:pPr>
    </w:p>
    <w:p w14:paraId="45AB0F88" w14:textId="77777777" w:rsidR="00E027E4" w:rsidRDefault="00E027E4" w:rsidP="00A96A7F">
      <w:pPr>
        <w:rPr>
          <w:sz w:val="28"/>
          <w:szCs w:val="28"/>
        </w:rPr>
      </w:pPr>
    </w:p>
    <w:p w14:paraId="12AB7FCE" w14:textId="77777777" w:rsidR="00E027E4" w:rsidRDefault="00E027E4" w:rsidP="00A96A7F">
      <w:pPr>
        <w:rPr>
          <w:sz w:val="28"/>
          <w:szCs w:val="28"/>
        </w:rPr>
      </w:pPr>
    </w:p>
    <w:p w14:paraId="78084F79" w14:textId="77777777" w:rsidR="00E027E4" w:rsidRDefault="00E027E4" w:rsidP="00A96A7F">
      <w:pPr>
        <w:rPr>
          <w:sz w:val="28"/>
          <w:szCs w:val="28"/>
        </w:rPr>
      </w:pPr>
    </w:p>
    <w:p w14:paraId="64F9E6A4" w14:textId="77777777" w:rsidR="00E027E4" w:rsidRDefault="00E027E4" w:rsidP="00A96A7F">
      <w:pPr>
        <w:rPr>
          <w:sz w:val="28"/>
          <w:szCs w:val="28"/>
        </w:rPr>
      </w:pPr>
    </w:p>
    <w:p w14:paraId="6A8A5FA4" w14:textId="77777777" w:rsidR="00E027E4" w:rsidRDefault="00E027E4" w:rsidP="00A96A7F">
      <w:pPr>
        <w:rPr>
          <w:sz w:val="28"/>
          <w:szCs w:val="28"/>
        </w:rPr>
      </w:pPr>
    </w:p>
    <w:p w14:paraId="36B93E63" w14:textId="77777777" w:rsidR="00E027E4" w:rsidRDefault="00E027E4" w:rsidP="00A96A7F">
      <w:pPr>
        <w:rPr>
          <w:sz w:val="28"/>
          <w:szCs w:val="28"/>
        </w:rPr>
      </w:pPr>
    </w:p>
    <w:p w14:paraId="0BCAF8C1" w14:textId="77777777" w:rsidR="00E027E4" w:rsidRDefault="00E027E4" w:rsidP="00A96A7F">
      <w:pPr>
        <w:rPr>
          <w:sz w:val="28"/>
          <w:szCs w:val="28"/>
        </w:rPr>
      </w:pPr>
    </w:p>
    <w:p w14:paraId="4A5C6D02" w14:textId="77777777" w:rsidR="00E027E4" w:rsidRDefault="00E027E4" w:rsidP="00A96A7F">
      <w:pPr>
        <w:rPr>
          <w:sz w:val="28"/>
          <w:szCs w:val="28"/>
        </w:rPr>
      </w:pPr>
    </w:p>
    <w:p w14:paraId="57CE0A5C" w14:textId="77777777" w:rsidR="00E027E4" w:rsidRDefault="00E027E4" w:rsidP="00A96A7F">
      <w:pPr>
        <w:rPr>
          <w:sz w:val="28"/>
          <w:szCs w:val="28"/>
        </w:rPr>
      </w:pPr>
    </w:p>
    <w:p w14:paraId="6DA4DB6C" w14:textId="77777777" w:rsidR="00E027E4" w:rsidRDefault="00E027E4" w:rsidP="00A96A7F">
      <w:pPr>
        <w:rPr>
          <w:sz w:val="28"/>
          <w:szCs w:val="28"/>
        </w:rPr>
      </w:pPr>
    </w:p>
    <w:p w14:paraId="773E898F" w14:textId="77777777" w:rsidR="00E027E4" w:rsidRDefault="00E027E4" w:rsidP="00A96A7F">
      <w:pPr>
        <w:rPr>
          <w:sz w:val="28"/>
          <w:szCs w:val="28"/>
        </w:rPr>
      </w:pPr>
    </w:p>
    <w:p w14:paraId="114D3D34" w14:textId="77777777" w:rsidR="00E027E4" w:rsidRDefault="00E027E4" w:rsidP="00A96A7F">
      <w:pPr>
        <w:rPr>
          <w:sz w:val="28"/>
          <w:szCs w:val="28"/>
        </w:rPr>
      </w:pPr>
    </w:p>
    <w:p w14:paraId="19FA3DD1" w14:textId="77777777" w:rsidR="00E027E4" w:rsidRDefault="00E027E4" w:rsidP="00A96A7F">
      <w:pPr>
        <w:rPr>
          <w:sz w:val="28"/>
          <w:szCs w:val="28"/>
        </w:rPr>
      </w:pPr>
    </w:p>
    <w:p w14:paraId="2B0A4F34" w14:textId="77777777" w:rsidR="00E027E4" w:rsidRDefault="00E027E4" w:rsidP="00A96A7F">
      <w:pPr>
        <w:rPr>
          <w:sz w:val="28"/>
          <w:szCs w:val="28"/>
        </w:rPr>
      </w:pPr>
    </w:p>
    <w:p w14:paraId="572CB7FB" w14:textId="77777777" w:rsidR="00E027E4" w:rsidRDefault="00E027E4" w:rsidP="00A96A7F">
      <w:pPr>
        <w:rPr>
          <w:sz w:val="28"/>
          <w:szCs w:val="28"/>
        </w:rPr>
      </w:pPr>
    </w:p>
    <w:p w14:paraId="78747FA6" w14:textId="77777777" w:rsidR="00E027E4" w:rsidRDefault="00E027E4" w:rsidP="00A96A7F">
      <w:pPr>
        <w:rPr>
          <w:sz w:val="28"/>
          <w:szCs w:val="28"/>
        </w:rPr>
      </w:pPr>
    </w:p>
    <w:p w14:paraId="6E4BF950" w14:textId="77777777" w:rsidR="00E027E4" w:rsidRDefault="00E027E4" w:rsidP="00A96A7F">
      <w:pPr>
        <w:rPr>
          <w:sz w:val="28"/>
          <w:szCs w:val="28"/>
        </w:rPr>
      </w:pPr>
    </w:p>
    <w:p w14:paraId="3331BFFB" w14:textId="381B2CB8" w:rsidR="00E027E4" w:rsidRPr="00103DBB" w:rsidRDefault="00FC03DF" w:rsidP="00A96A7F">
      <w:pPr>
        <w:rPr>
          <w:rFonts w:ascii="Arial" w:hAnsi="Arial" w:cs="Arial"/>
          <w:b/>
          <w:bCs/>
          <w:sz w:val="28"/>
          <w:szCs w:val="28"/>
        </w:rPr>
      </w:pPr>
      <w:r w:rsidRPr="00103DBB">
        <w:rPr>
          <w:rFonts w:ascii="Arial" w:hAnsi="Arial" w:cs="Arial"/>
          <w:b/>
          <w:bCs/>
          <w:sz w:val="28"/>
          <w:szCs w:val="28"/>
        </w:rPr>
        <w:t>EDITANDO UM ARQUIVO DIRETAMENTE NO GIT HUB:</w:t>
      </w:r>
    </w:p>
    <w:p w14:paraId="6AE64547" w14:textId="77777777" w:rsidR="00FC03DF" w:rsidRDefault="00FC03DF" w:rsidP="00A96A7F">
      <w:pPr>
        <w:rPr>
          <w:b/>
          <w:bCs/>
          <w:sz w:val="28"/>
          <w:szCs w:val="28"/>
        </w:rPr>
      </w:pPr>
    </w:p>
    <w:p w14:paraId="3110FD65" w14:textId="16F829E8" w:rsidR="00FC03DF" w:rsidRPr="00FC03DF" w:rsidRDefault="009B642D" w:rsidP="00FC03DF">
      <w:pPr>
        <w:rPr>
          <w:sz w:val="24"/>
          <w:szCs w:val="24"/>
          <w:lang w:val="pt-BR"/>
        </w:rPr>
      </w:pPr>
      <w:r>
        <w:rPr>
          <w:sz w:val="24"/>
          <w:szCs w:val="24"/>
          <w:lang w:val="pt-BR"/>
        </w:rPr>
        <w:t xml:space="preserve">1 </w:t>
      </w:r>
      <w:r w:rsidR="00FC03DF" w:rsidRPr="00FC03DF">
        <w:rPr>
          <w:sz w:val="24"/>
          <w:szCs w:val="24"/>
          <w:lang w:val="pt-BR"/>
        </w:rPr>
        <w:t xml:space="preserve">Acesse o repositório no </w:t>
      </w:r>
      <w:hyperlink r:id="rId21" w:tgtFrame="_new" w:history="1">
        <w:r w:rsidR="00FC03DF" w:rsidRPr="00FC03DF">
          <w:rPr>
            <w:rStyle w:val="Hyperlink"/>
            <w:sz w:val="24"/>
            <w:szCs w:val="24"/>
            <w:lang w:val="pt-BR"/>
          </w:rPr>
          <w:t>GitHub</w:t>
        </w:r>
      </w:hyperlink>
      <w:r w:rsidR="00FC03DF" w:rsidRPr="00FC03DF">
        <w:rPr>
          <w:sz w:val="24"/>
          <w:szCs w:val="24"/>
          <w:lang w:val="pt-BR"/>
        </w:rPr>
        <w:t>.</w:t>
      </w:r>
    </w:p>
    <w:p w14:paraId="73D5CF59" w14:textId="3EAD81C6" w:rsidR="00FC03DF" w:rsidRPr="00FC03DF" w:rsidRDefault="00FC03DF" w:rsidP="00FC03DF">
      <w:pPr>
        <w:rPr>
          <w:sz w:val="24"/>
          <w:szCs w:val="24"/>
          <w:lang w:val="pt-BR"/>
        </w:rPr>
      </w:pPr>
      <w:r w:rsidRPr="00FC03DF">
        <w:rPr>
          <w:sz w:val="24"/>
          <w:szCs w:val="24"/>
          <w:lang w:val="pt-BR"/>
        </w:rPr>
        <w:t>2 Clique no arquivo que deseja editar.</w:t>
      </w:r>
    </w:p>
    <w:p w14:paraId="6C808A5B" w14:textId="5E721063" w:rsidR="00FC03DF" w:rsidRPr="00FC03DF" w:rsidRDefault="009B642D" w:rsidP="00FC03DF">
      <w:pPr>
        <w:rPr>
          <w:sz w:val="24"/>
          <w:szCs w:val="24"/>
          <w:lang w:val="pt-BR"/>
        </w:rPr>
      </w:pPr>
      <w:r>
        <w:rPr>
          <w:sz w:val="24"/>
          <w:szCs w:val="24"/>
          <w:lang w:val="pt-BR"/>
        </w:rPr>
        <w:t xml:space="preserve">3 </w:t>
      </w:r>
      <w:r w:rsidR="00FC03DF" w:rsidRPr="00FC03DF">
        <w:rPr>
          <w:sz w:val="24"/>
          <w:szCs w:val="24"/>
          <w:lang w:val="pt-BR"/>
        </w:rPr>
        <w:t>Clique no ícone "Editar" (lápis) no canto superior direito.</w:t>
      </w:r>
    </w:p>
    <w:p w14:paraId="1A48BD2C" w14:textId="61F6C0F1" w:rsidR="00FC03DF" w:rsidRPr="00FC03DF" w:rsidRDefault="009B642D" w:rsidP="00FC03DF">
      <w:pPr>
        <w:rPr>
          <w:sz w:val="24"/>
          <w:szCs w:val="24"/>
          <w:lang w:val="pt-BR"/>
        </w:rPr>
      </w:pPr>
      <w:r>
        <w:rPr>
          <w:sz w:val="24"/>
          <w:szCs w:val="24"/>
          <w:lang w:val="pt-BR"/>
        </w:rPr>
        <w:t>4</w:t>
      </w:r>
      <w:r w:rsidR="00FC03DF" w:rsidRPr="00FC03DF">
        <w:rPr>
          <w:sz w:val="24"/>
          <w:szCs w:val="24"/>
          <w:lang w:val="pt-BR"/>
        </w:rPr>
        <w:t xml:space="preserve"> Faça as alterações desejadas.</w:t>
      </w:r>
    </w:p>
    <w:p w14:paraId="5C31D4FE" w14:textId="1BC1BAFB" w:rsidR="00FC03DF" w:rsidRDefault="00FC03DF" w:rsidP="00FC03DF">
      <w:pPr>
        <w:rPr>
          <w:sz w:val="24"/>
          <w:szCs w:val="24"/>
          <w:lang w:val="pt-BR"/>
        </w:rPr>
      </w:pPr>
      <w:r w:rsidRPr="00FC03DF">
        <w:rPr>
          <w:sz w:val="24"/>
          <w:szCs w:val="24"/>
          <w:lang w:val="pt-BR"/>
        </w:rPr>
        <w:t xml:space="preserve">5 Role para </w:t>
      </w:r>
      <w:r w:rsidR="00453674">
        <w:rPr>
          <w:sz w:val="24"/>
          <w:szCs w:val="24"/>
          <w:lang w:val="pt-BR"/>
        </w:rPr>
        <w:t>cima</w:t>
      </w:r>
      <w:r w:rsidRPr="00FC03DF">
        <w:rPr>
          <w:sz w:val="24"/>
          <w:szCs w:val="24"/>
          <w:lang w:val="pt-BR"/>
        </w:rPr>
        <w:t xml:space="preserve"> e clique em "Commit changes" para salvar</w:t>
      </w:r>
    </w:p>
    <w:p w14:paraId="7C642D14" w14:textId="77777777" w:rsidR="00453674" w:rsidRDefault="00453674" w:rsidP="00FC03DF">
      <w:pPr>
        <w:rPr>
          <w:sz w:val="24"/>
          <w:szCs w:val="24"/>
          <w:lang w:val="pt-BR"/>
        </w:rPr>
      </w:pPr>
    </w:p>
    <w:p w14:paraId="0374DC3D" w14:textId="5F43277E" w:rsidR="00453674" w:rsidRDefault="00453674" w:rsidP="00FC03DF">
      <w:pPr>
        <w:rPr>
          <w:sz w:val="24"/>
          <w:szCs w:val="24"/>
          <w:lang w:val="pt-BR"/>
        </w:rPr>
      </w:pPr>
    </w:p>
    <w:p w14:paraId="4F95C81F" w14:textId="0186D84F" w:rsidR="00453674" w:rsidRDefault="00453674" w:rsidP="00FC03DF">
      <w:pPr>
        <w:rPr>
          <w:sz w:val="24"/>
          <w:szCs w:val="24"/>
          <w:lang w:val="pt-BR"/>
        </w:rPr>
      </w:pPr>
    </w:p>
    <w:p w14:paraId="534E3931" w14:textId="067D22A2" w:rsidR="00453674" w:rsidRDefault="00213CE9" w:rsidP="00FC03DF">
      <w:pPr>
        <w:rPr>
          <w:sz w:val="24"/>
          <w:szCs w:val="24"/>
          <w:lang w:val="pt-BR"/>
        </w:rPr>
      </w:pPr>
      <w:r w:rsidRPr="00453674">
        <w:rPr>
          <w:noProof/>
          <w:sz w:val="24"/>
          <w:szCs w:val="24"/>
          <w:lang w:val="pt-BR" w:eastAsia="pt-BR"/>
        </w:rPr>
        <w:drawing>
          <wp:inline distT="0" distB="0" distL="0" distR="0" wp14:anchorId="09A657B4" wp14:editId="4D7F465E">
            <wp:extent cx="2400300" cy="11090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6295" cy="1111820"/>
                    </a:xfrm>
                    <a:prstGeom prst="rect">
                      <a:avLst/>
                    </a:prstGeom>
                  </pic:spPr>
                </pic:pic>
              </a:graphicData>
            </a:graphic>
          </wp:inline>
        </w:drawing>
      </w:r>
    </w:p>
    <w:p w14:paraId="2390ED1A" w14:textId="77777777" w:rsidR="00453674" w:rsidRDefault="00453674" w:rsidP="00FC03DF">
      <w:pPr>
        <w:rPr>
          <w:sz w:val="24"/>
          <w:szCs w:val="24"/>
          <w:lang w:val="pt-BR"/>
        </w:rPr>
      </w:pPr>
    </w:p>
    <w:p w14:paraId="2745287E" w14:textId="7886B5C5" w:rsidR="00453674" w:rsidRDefault="00213CE9" w:rsidP="00FC03DF">
      <w:pPr>
        <w:rPr>
          <w:sz w:val="24"/>
          <w:szCs w:val="24"/>
          <w:lang w:val="pt-BR"/>
        </w:rPr>
      </w:pPr>
      <w:r w:rsidRPr="00453674">
        <w:rPr>
          <w:noProof/>
          <w:sz w:val="24"/>
          <w:szCs w:val="24"/>
          <w:lang w:val="pt-BR" w:eastAsia="pt-BR"/>
        </w:rPr>
        <w:drawing>
          <wp:inline distT="0" distB="0" distL="0" distR="0" wp14:anchorId="62F84378" wp14:editId="69414B00">
            <wp:extent cx="4655185" cy="82726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6913" cy="829353"/>
                    </a:xfrm>
                    <a:prstGeom prst="rect">
                      <a:avLst/>
                    </a:prstGeom>
                  </pic:spPr>
                </pic:pic>
              </a:graphicData>
            </a:graphic>
          </wp:inline>
        </w:drawing>
      </w:r>
    </w:p>
    <w:p w14:paraId="6411546F" w14:textId="77777777" w:rsidR="00453674" w:rsidRDefault="00453674" w:rsidP="00FC03DF">
      <w:pPr>
        <w:rPr>
          <w:sz w:val="24"/>
          <w:szCs w:val="24"/>
          <w:lang w:val="pt-BR"/>
        </w:rPr>
      </w:pPr>
    </w:p>
    <w:p w14:paraId="60AA3C14" w14:textId="369515EE" w:rsidR="00453674" w:rsidRDefault="00453674" w:rsidP="00FC03DF">
      <w:pPr>
        <w:rPr>
          <w:sz w:val="24"/>
          <w:szCs w:val="24"/>
          <w:lang w:val="pt-BR"/>
        </w:rPr>
      </w:pPr>
    </w:p>
    <w:p w14:paraId="26089FED" w14:textId="4DDE389F" w:rsidR="00453674" w:rsidRDefault="00213CE9" w:rsidP="00FC03DF">
      <w:pPr>
        <w:rPr>
          <w:sz w:val="24"/>
          <w:szCs w:val="24"/>
          <w:lang w:val="pt-BR"/>
        </w:rPr>
      </w:pPr>
      <w:r w:rsidRPr="00453674">
        <w:rPr>
          <w:noProof/>
          <w:sz w:val="24"/>
          <w:szCs w:val="24"/>
          <w:lang w:val="pt-BR" w:eastAsia="pt-BR"/>
        </w:rPr>
        <w:drawing>
          <wp:inline distT="0" distB="0" distL="0" distR="0" wp14:anchorId="612F1628" wp14:editId="6671FA09">
            <wp:extent cx="2172003" cy="352474"/>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2003" cy="352474"/>
                    </a:xfrm>
                    <a:prstGeom prst="rect">
                      <a:avLst/>
                    </a:prstGeom>
                  </pic:spPr>
                </pic:pic>
              </a:graphicData>
            </a:graphic>
          </wp:inline>
        </w:drawing>
      </w:r>
    </w:p>
    <w:p w14:paraId="00D015DE" w14:textId="77777777" w:rsidR="00453674" w:rsidRDefault="00453674" w:rsidP="00FC03DF">
      <w:pPr>
        <w:rPr>
          <w:sz w:val="24"/>
          <w:szCs w:val="24"/>
          <w:lang w:val="pt-BR"/>
        </w:rPr>
      </w:pPr>
    </w:p>
    <w:p w14:paraId="3D9859BA" w14:textId="7629B072" w:rsidR="00453674" w:rsidRDefault="00213CE9" w:rsidP="00FC03DF">
      <w:pPr>
        <w:rPr>
          <w:sz w:val="24"/>
          <w:szCs w:val="24"/>
          <w:lang w:val="pt-BR"/>
        </w:rPr>
      </w:pPr>
      <w:r w:rsidRPr="00453674">
        <w:rPr>
          <w:noProof/>
          <w:sz w:val="24"/>
          <w:szCs w:val="24"/>
          <w:lang w:val="pt-BR" w:eastAsia="pt-BR"/>
        </w:rPr>
        <w:drawing>
          <wp:inline distT="0" distB="0" distL="0" distR="0" wp14:anchorId="3862F309" wp14:editId="47127038">
            <wp:extent cx="3229426" cy="962159"/>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9426" cy="962159"/>
                    </a:xfrm>
                    <a:prstGeom prst="rect">
                      <a:avLst/>
                    </a:prstGeom>
                  </pic:spPr>
                </pic:pic>
              </a:graphicData>
            </a:graphic>
          </wp:inline>
        </w:drawing>
      </w:r>
    </w:p>
    <w:p w14:paraId="40FB8BF7" w14:textId="77777777" w:rsidR="00453674" w:rsidRDefault="00453674" w:rsidP="00FC03DF">
      <w:pPr>
        <w:rPr>
          <w:sz w:val="24"/>
          <w:szCs w:val="24"/>
          <w:lang w:val="pt-BR"/>
        </w:rPr>
      </w:pPr>
    </w:p>
    <w:p w14:paraId="51C5CEE0" w14:textId="77777777" w:rsidR="00453674" w:rsidRDefault="00453674" w:rsidP="00FC03DF">
      <w:pPr>
        <w:rPr>
          <w:sz w:val="24"/>
          <w:szCs w:val="24"/>
          <w:lang w:val="pt-BR"/>
        </w:rPr>
      </w:pPr>
    </w:p>
    <w:p w14:paraId="509CF11B" w14:textId="77777777" w:rsidR="00453674" w:rsidRDefault="00453674" w:rsidP="00FC03DF">
      <w:pPr>
        <w:rPr>
          <w:sz w:val="24"/>
          <w:szCs w:val="24"/>
          <w:lang w:val="pt-BR"/>
        </w:rPr>
      </w:pPr>
    </w:p>
    <w:p w14:paraId="6B0B34DC" w14:textId="77777777" w:rsidR="00453674" w:rsidRDefault="00453674" w:rsidP="00FC03DF">
      <w:pPr>
        <w:rPr>
          <w:sz w:val="24"/>
          <w:szCs w:val="24"/>
          <w:lang w:val="pt-BR"/>
        </w:rPr>
      </w:pPr>
    </w:p>
    <w:p w14:paraId="6B3A63FE" w14:textId="77777777" w:rsidR="00453674" w:rsidRDefault="00453674" w:rsidP="00FC03DF">
      <w:pPr>
        <w:rPr>
          <w:sz w:val="24"/>
          <w:szCs w:val="24"/>
          <w:lang w:val="pt-BR"/>
        </w:rPr>
      </w:pPr>
    </w:p>
    <w:p w14:paraId="379660B0" w14:textId="77777777" w:rsidR="00453674" w:rsidRDefault="00453674" w:rsidP="00FC03DF">
      <w:pPr>
        <w:rPr>
          <w:sz w:val="24"/>
          <w:szCs w:val="24"/>
          <w:lang w:val="pt-BR"/>
        </w:rPr>
      </w:pPr>
    </w:p>
    <w:p w14:paraId="1627C994" w14:textId="77777777" w:rsidR="00453674" w:rsidRDefault="00453674" w:rsidP="00FC03DF">
      <w:pPr>
        <w:rPr>
          <w:sz w:val="24"/>
          <w:szCs w:val="24"/>
          <w:lang w:val="pt-BR"/>
        </w:rPr>
      </w:pPr>
    </w:p>
    <w:p w14:paraId="60F77C9D" w14:textId="77777777" w:rsidR="00453674" w:rsidRDefault="00453674" w:rsidP="00FC03DF">
      <w:pPr>
        <w:rPr>
          <w:sz w:val="24"/>
          <w:szCs w:val="24"/>
          <w:lang w:val="pt-BR"/>
        </w:rPr>
      </w:pPr>
    </w:p>
    <w:p w14:paraId="3E95101A" w14:textId="77777777" w:rsidR="00453674" w:rsidRDefault="00453674" w:rsidP="00FC03DF">
      <w:pPr>
        <w:rPr>
          <w:sz w:val="24"/>
          <w:szCs w:val="24"/>
          <w:lang w:val="pt-BR"/>
        </w:rPr>
      </w:pPr>
    </w:p>
    <w:p w14:paraId="0C581595" w14:textId="77777777" w:rsidR="00453674" w:rsidRDefault="00453674" w:rsidP="00FC03DF">
      <w:pPr>
        <w:rPr>
          <w:sz w:val="24"/>
          <w:szCs w:val="24"/>
          <w:lang w:val="pt-BR"/>
        </w:rPr>
      </w:pPr>
    </w:p>
    <w:p w14:paraId="0F5CFF4B" w14:textId="77777777" w:rsidR="00453674" w:rsidRDefault="00453674" w:rsidP="00FC03DF">
      <w:pPr>
        <w:rPr>
          <w:sz w:val="24"/>
          <w:szCs w:val="24"/>
          <w:lang w:val="pt-BR"/>
        </w:rPr>
      </w:pPr>
    </w:p>
    <w:p w14:paraId="789CBF11" w14:textId="77777777" w:rsidR="00453674" w:rsidRDefault="00453674" w:rsidP="00FC03DF">
      <w:pPr>
        <w:rPr>
          <w:sz w:val="24"/>
          <w:szCs w:val="24"/>
          <w:lang w:val="pt-BR"/>
        </w:rPr>
      </w:pPr>
    </w:p>
    <w:p w14:paraId="59B653CB" w14:textId="77777777" w:rsidR="00453674" w:rsidRDefault="00453674" w:rsidP="00FC03DF">
      <w:pPr>
        <w:rPr>
          <w:sz w:val="24"/>
          <w:szCs w:val="24"/>
          <w:lang w:val="pt-BR"/>
        </w:rPr>
      </w:pPr>
    </w:p>
    <w:p w14:paraId="602295AB" w14:textId="6795414A" w:rsidR="00453674" w:rsidRPr="00103DBB" w:rsidRDefault="00F371A9" w:rsidP="00FC03DF">
      <w:pPr>
        <w:rPr>
          <w:rFonts w:ascii="Arial" w:hAnsi="Arial" w:cs="Arial"/>
          <w:b/>
          <w:bCs/>
          <w:sz w:val="28"/>
          <w:szCs w:val="28"/>
        </w:rPr>
      </w:pPr>
      <w:r w:rsidRPr="00103DBB">
        <w:rPr>
          <w:rFonts w:ascii="Arial" w:hAnsi="Arial" w:cs="Arial"/>
          <w:b/>
          <w:bCs/>
          <w:sz w:val="28"/>
          <w:szCs w:val="28"/>
        </w:rPr>
        <w:t>O QUE É BRANCH:</w:t>
      </w:r>
    </w:p>
    <w:p w14:paraId="5F6E905D" w14:textId="77777777" w:rsidR="00F2091E" w:rsidRPr="00F2091E" w:rsidRDefault="00F2091E" w:rsidP="00FC03DF">
      <w:pPr>
        <w:rPr>
          <w:b/>
          <w:bCs/>
          <w:sz w:val="28"/>
          <w:szCs w:val="28"/>
        </w:rPr>
      </w:pPr>
    </w:p>
    <w:p w14:paraId="112C8D48" w14:textId="77777777" w:rsidR="00F2091E" w:rsidRDefault="00F2091E" w:rsidP="00F2091E">
      <w:pPr>
        <w:rPr>
          <w:sz w:val="24"/>
          <w:szCs w:val="24"/>
          <w:lang w:val="pt-BR"/>
        </w:rPr>
      </w:pPr>
      <w:r w:rsidRPr="00F2091E">
        <w:rPr>
          <w:sz w:val="24"/>
          <w:szCs w:val="24"/>
          <w:lang w:val="pt-BR"/>
        </w:rPr>
        <w:t>Um branch (ou "ramo") no Git é como uma linha paralela de desenvolvimento dentro de um repositório. Ele permite que você trabalhe em novas funcionalidades sem afetar o código principal.</w:t>
      </w:r>
    </w:p>
    <w:p w14:paraId="09AA69B3" w14:textId="77777777" w:rsidR="00F2091E" w:rsidRPr="00F2091E" w:rsidRDefault="00F2091E" w:rsidP="00F2091E">
      <w:pPr>
        <w:rPr>
          <w:sz w:val="24"/>
          <w:szCs w:val="24"/>
          <w:lang w:val="pt-BR"/>
        </w:rPr>
      </w:pPr>
    </w:p>
    <w:p w14:paraId="7534C9F6" w14:textId="2FA52B4F" w:rsidR="00F2091E" w:rsidRPr="00F2091E" w:rsidRDefault="00F2091E" w:rsidP="00F2091E">
      <w:pPr>
        <w:rPr>
          <w:sz w:val="24"/>
          <w:szCs w:val="24"/>
          <w:lang w:val="pt-BR"/>
        </w:rPr>
      </w:pPr>
      <w:r w:rsidRPr="00F2091E">
        <w:rPr>
          <w:sz w:val="24"/>
          <w:szCs w:val="24"/>
          <w:lang w:val="pt-BR"/>
        </w:rPr>
        <w:t xml:space="preserve"> Exemplo: Imagine que você tem um projeto funcionando e quer adicionar uma nova funcionalidade. Em vez de modificar diretamente o código principal (geralmente chamado de main ou master), você cria um branch separado, faz suas alterações lá e só depois junta com o código principal.</w:t>
      </w:r>
    </w:p>
    <w:p w14:paraId="7E17538C" w14:textId="2EA61541" w:rsidR="00F2091E" w:rsidRDefault="00F2091E" w:rsidP="00FC03DF">
      <w:pPr>
        <w:rPr>
          <w:noProof/>
        </w:rPr>
      </w:pPr>
      <w:r>
        <w:rPr>
          <w:noProof/>
          <w:lang w:val="pt-BR" w:eastAsia="pt-BR"/>
        </w:rPr>
        <w:drawing>
          <wp:inline distT="0" distB="0" distL="0" distR="0" wp14:anchorId="5114EBEF" wp14:editId="779BCA20">
            <wp:extent cx="2990850" cy="1533525"/>
            <wp:effectExtent l="0" t="0" r="0" b="9525"/>
            <wp:docPr id="21" name="Imagem 21" descr="Git Branches: List, Create, Switch to, Merge, Push, &amp;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 Branches: List, Create, Switch to, Merge, Push, &amp; Dele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0850" cy="1533525"/>
                    </a:xfrm>
                    <a:prstGeom prst="rect">
                      <a:avLst/>
                    </a:prstGeom>
                    <a:noFill/>
                    <a:ln>
                      <a:noFill/>
                    </a:ln>
                  </pic:spPr>
                </pic:pic>
              </a:graphicData>
            </a:graphic>
          </wp:inline>
        </w:drawing>
      </w:r>
    </w:p>
    <w:p w14:paraId="311B4010" w14:textId="77777777" w:rsidR="00F2091E" w:rsidRPr="00F2091E" w:rsidRDefault="00F2091E" w:rsidP="00F2091E">
      <w:pPr>
        <w:rPr>
          <w:sz w:val="24"/>
          <w:szCs w:val="24"/>
        </w:rPr>
      </w:pPr>
    </w:p>
    <w:p w14:paraId="1C2863F3" w14:textId="77777777" w:rsidR="00F2091E" w:rsidRPr="00F2091E" w:rsidRDefault="00F2091E" w:rsidP="00F2091E">
      <w:pPr>
        <w:rPr>
          <w:sz w:val="24"/>
          <w:szCs w:val="24"/>
        </w:rPr>
      </w:pPr>
    </w:p>
    <w:p w14:paraId="143DD232" w14:textId="77777777" w:rsidR="00F2091E" w:rsidRPr="00F2091E" w:rsidRDefault="00F2091E" w:rsidP="00F2091E">
      <w:pPr>
        <w:rPr>
          <w:sz w:val="24"/>
          <w:szCs w:val="24"/>
        </w:rPr>
      </w:pPr>
    </w:p>
    <w:p w14:paraId="29F5B5FD" w14:textId="77777777" w:rsidR="00F2091E" w:rsidRPr="00F2091E" w:rsidRDefault="00F2091E" w:rsidP="00F2091E">
      <w:pPr>
        <w:rPr>
          <w:sz w:val="24"/>
          <w:szCs w:val="24"/>
        </w:rPr>
      </w:pPr>
    </w:p>
    <w:p w14:paraId="683E1540" w14:textId="77777777" w:rsidR="00F2091E" w:rsidRPr="00F2091E" w:rsidRDefault="00F2091E" w:rsidP="00F2091E">
      <w:pPr>
        <w:rPr>
          <w:sz w:val="24"/>
          <w:szCs w:val="24"/>
        </w:rPr>
      </w:pPr>
    </w:p>
    <w:p w14:paraId="211D03F1" w14:textId="77777777" w:rsidR="00F2091E" w:rsidRPr="00F2091E" w:rsidRDefault="00F2091E" w:rsidP="00F2091E">
      <w:pPr>
        <w:rPr>
          <w:sz w:val="24"/>
          <w:szCs w:val="24"/>
        </w:rPr>
      </w:pPr>
    </w:p>
    <w:p w14:paraId="664EFDDD" w14:textId="77777777" w:rsidR="00F2091E" w:rsidRPr="00F2091E" w:rsidRDefault="00F2091E" w:rsidP="00F2091E">
      <w:pPr>
        <w:rPr>
          <w:sz w:val="24"/>
          <w:szCs w:val="24"/>
        </w:rPr>
      </w:pPr>
    </w:p>
    <w:p w14:paraId="381FBABE" w14:textId="77777777" w:rsidR="00F2091E" w:rsidRPr="00F2091E" w:rsidRDefault="00F2091E" w:rsidP="00F2091E">
      <w:pPr>
        <w:rPr>
          <w:sz w:val="24"/>
          <w:szCs w:val="24"/>
        </w:rPr>
      </w:pPr>
    </w:p>
    <w:p w14:paraId="5D55D271" w14:textId="77777777" w:rsidR="00F2091E" w:rsidRPr="00F2091E" w:rsidRDefault="00F2091E" w:rsidP="00F2091E">
      <w:pPr>
        <w:rPr>
          <w:sz w:val="24"/>
          <w:szCs w:val="24"/>
        </w:rPr>
      </w:pPr>
    </w:p>
    <w:p w14:paraId="33394535" w14:textId="77777777" w:rsidR="00F2091E" w:rsidRPr="00F2091E" w:rsidRDefault="00F2091E" w:rsidP="00F2091E">
      <w:pPr>
        <w:rPr>
          <w:sz w:val="24"/>
          <w:szCs w:val="24"/>
        </w:rPr>
      </w:pPr>
    </w:p>
    <w:p w14:paraId="0229DC16" w14:textId="77777777" w:rsidR="00F2091E" w:rsidRPr="00F2091E" w:rsidRDefault="00F2091E" w:rsidP="00F2091E">
      <w:pPr>
        <w:rPr>
          <w:sz w:val="24"/>
          <w:szCs w:val="24"/>
        </w:rPr>
      </w:pPr>
    </w:p>
    <w:p w14:paraId="0C6E7F27" w14:textId="77777777" w:rsidR="00F2091E" w:rsidRPr="00F2091E" w:rsidRDefault="00F2091E" w:rsidP="00F2091E">
      <w:pPr>
        <w:rPr>
          <w:sz w:val="24"/>
          <w:szCs w:val="24"/>
        </w:rPr>
      </w:pPr>
    </w:p>
    <w:p w14:paraId="4A984FA3" w14:textId="77777777" w:rsidR="00F2091E" w:rsidRPr="00F2091E" w:rsidRDefault="00F2091E" w:rsidP="00F2091E">
      <w:pPr>
        <w:rPr>
          <w:sz w:val="24"/>
          <w:szCs w:val="24"/>
        </w:rPr>
      </w:pPr>
    </w:p>
    <w:p w14:paraId="75601901" w14:textId="77777777" w:rsidR="00F2091E" w:rsidRPr="00F2091E" w:rsidRDefault="00F2091E" w:rsidP="00F2091E">
      <w:pPr>
        <w:rPr>
          <w:sz w:val="24"/>
          <w:szCs w:val="24"/>
        </w:rPr>
      </w:pPr>
    </w:p>
    <w:p w14:paraId="23BB23E8" w14:textId="77777777" w:rsidR="00F2091E" w:rsidRPr="00F2091E" w:rsidRDefault="00F2091E" w:rsidP="00F2091E">
      <w:pPr>
        <w:rPr>
          <w:sz w:val="24"/>
          <w:szCs w:val="24"/>
        </w:rPr>
      </w:pPr>
    </w:p>
    <w:p w14:paraId="5CC33B09" w14:textId="77777777" w:rsidR="00F2091E" w:rsidRPr="00F2091E" w:rsidRDefault="00F2091E" w:rsidP="00F2091E">
      <w:pPr>
        <w:rPr>
          <w:sz w:val="24"/>
          <w:szCs w:val="24"/>
        </w:rPr>
      </w:pPr>
    </w:p>
    <w:p w14:paraId="09D74480" w14:textId="77777777" w:rsidR="00F2091E" w:rsidRPr="00F2091E" w:rsidRDefault="00F2091E" w:rsidP="00F2091E">
      <w:pPr>
        <w:rPr>
          <w:sz w:val="24"/>
          <w:szCs w:val="24"/>
        </w:rPr>
      </w:pPr>
    </w:p>
    <w:p w14:paraId="1403ADE4" w14:textId="77777777" w:rsidR="00F2091E" w:rsidRPr="00F2091E" w:rsidRDefault="00F2091E" w:rsidP="00F2091E">
      <w:pPr>
        <w:rPr>
          <w:sz w:val="24"/>
          <w:szCs w:val="24"/>
        </w:rPr>
      </w:pPr>
    </w:p>
    <w:p w14:paraId="745DD296" w14:textId="77777777" w:rsidR="00F2091E" w:rsidRPr="00F2091E" w:rsidRDefault="00F2091E" w:rsidP="00F2091E">
      <w:pPr>
        <w:rPr>
          <w:sz w:val="24"/>
          <w:szCs w:val="24"/>
        </w:rPr>
      </w:pPr>
    </w:p>
    <w:p w14:paraId="09764273" w14:textId="77777777" w:rsidR="00F2091E" w:rsidRPr="00F2091E" w:rsidRDefault="00F2091E" w:rsidP="00F2091E">
      <w:pPr>
        <w:rPr>
          <w:sz w:val="24"/>
          <w:szCs w:val="24"/>
        </w:rPr>
      </w:pPr>
    </w:p>
    <w:p w14:paraId="63D5B3D3" w14:textId="77777777" w:rsidR="00F2091E" w:rsidRDefault="00F2091E" w:rsidP="00F2091E">
      <w:pPr>
        <w:rPr>
          <w:noProof/>
        </w:rPr>
      </w:pPr>
    </w:p>
    <w:p w14:paraId="492D34C4" w14:textId="664E0D61" w:rsidR="00F2091E" w:rsidRDefault="00F2091E" w:rsidP="00F2091E">
      <w:pPr>
        <w:tabs>
          <w:tab w:val="left" w:pos="1770"/>
        </w:tabs>
        <w:rPr>
          <w:sz w:val="24"/>
          <w:szCs w:val="24"/>
        </w:rPr>
      </w:pPr>
      <w:r>
        <w:rPr>
          <w:sz w:val="24"/>
          <w:szCs w:val="24"/>
        </w:rPr>
        <w:tab/>
      </w:r>
    </w:p>
    <w:p w14:paraId="2F53065D" w14:textId="77777777" w:rsidR="00F2091E" w:rsidRDefault="00F2091E" w:rsidP="00F2091E">
      <w:pPr>
        <w:tabs>
          <w:tab w:val="left" w:pos="1770"/>
        </w:tabs>
        <w:rPr>
          <w:sz w:val="24"/>
          <w:szCs w:val="24"/>
        </w:rPr>
      </w:pPr>
    </w:p>
    <w:p w14:paraId="59599D8F" w14:textId="77777777" w:rsidR="00F2091E" w:rsidRDefault="00F2091E" w:rsidP="00F2091E">
      <w:pPr>
        <w:tabs>
          <w:tab w:val="left" w:pos="1770"/>
        </w:tabs>
        <w:rPr>
          <w:sz w:val="24"/>
          <w:szCs w:val="24"/>
        </w:rPr>
      </w:pPr>
    </w:p>
    <w:p w14:paraId="7FD2EE09" w14:textId="77777777" w:rsidR="00F2091E" w:rsidRDefault="00F2091E" w:rsidP="00F2091E">
      <w:pPr>
        <w:tabs>
          <w:tab w:val="left" w:pos="1770"/>
        </w:tabs>
        <w:rPr>
          <w:sz w:val="24"/>
          <w:szCs w:val="24"/>
        </w:rPr>
      </w:pPr>
    </w:p>
    <w:p w14:paraId="37A7B4AC" w14:textId="77777777" w:rsidR="00F2091E" w:rsidRDefault="00F2091E" w:rsidP="00F2091E">
      <w:pPr>
        <w:tabs>
          <w:tab w:val="left" w:pos="1770"/>
        </w:tabs>
        <w:rPr>
          <w:sz w:val="24"/>
          <w:szCs w:val="24"/>
        </w:rPr>
      </w:pPr>
    </w:p>
    <w:p w14:paraId="012164F6" w14:textId="77777777" w:rsidR="00F2091E" w:rsidRDefault="00F2091E" w:rsidP="00F2091E">
      <w:pPr>
        <w:tabs>
          <w:tab w:val="left" w:pos="1770"/>
        </w:tabs>
        <w:rPr>
          <w:sz w:val="24"/>
          <w:szCs w:val="24"/>
        </w:rPr>
      </w:pPr>
    </w:p>
    <w:p w14:paraId="7B0D817F" w14:textId="77777777" w:rsidR="00F2091E" w:rsidRDefault="00F2091E" w:rsidP="00F2091E">
      <w:pPr>
        <w:tabs>
          <w:tab w:val="left" w:pos="1770"/>
        </w:tabs>
        <w:rPr>
          <w:sz w:val="24"/>
          <w:szCs w:val="24"/>
        </w:rPr>
      </w:pPr>
    </w:p>
    <w:p w14:paraId="09E6E1D3" w14:textId="77777777" w:rsidR="00F2091E" w:rsidRDefault="00F2091E" w:rsidP="00F2091E">
      <w:pPr>
        <w:tabs>
          <w:tab w:val="left" w:pos="1770"/>
        </w:tabs>
        <w:rPr>
          <w:sz w:val="24"/>
          <w:szCs w:val="24"/>
        </w:rPr>
      </w:pPr>
    </w:p>
    <w:p w14:paraId="27BE1688" w14:textId="40F58618" w:rsidR="00F2091E" w:rsidRPr="00103DBB" w:rsidRDefault="00F2091E" w:rsidP="00F2091E">
      <w:pPr>
        <w:tabs>
          <w:tab w:val="left" w:pos="1770"/>
        </w:tabs>
        <w:rPr>
          <w:rFonts w:ascii="Arial" w:hAnsi="Arial" w:cs="Arial"/>
          <w:sz w:val="28"/>
          <w:szCs w:val="28"/>
        </w:rPr>
      </w:pPr>
      <w:r w:rsidRPr="00103DBB">
        <w:rPr>
          <w:rFonts w:ascii="Arial" w:hAnsi="Arial" w:cs="Arial"/>
          <w:b/>
          <w:bCs/>
          <w:sz w:val="28"/>
          <w:szCs w:val="28"/>
        </w:rPr>
        <w:t>O QUE É UM COMMIT</w:t>
      </w:r>
      <w:r w:rsidRPr="00103DBB">
        <w:rPr>
          <w:rFonts w:ascii="Arial" w:hAnsi="Arial" w:cs="Arial"/>
          <w:sz w:val="28"/>
          <w:szCs w:val="28"/>
        </w:rPr>
        <w:t>:</w:t>
      </w:r>
    </w:p>
    <w:p w14:paraId="1FEF9D4C" w14:textId="77777777" w:rsidR="00F2091E" w:rsidRDefault="00F2091E" w:rsidP="00F2091E">
      <w:pPr>
        <w:tabs>
          <w:tab w:val="left" w:pos="1770"/>
        </w:tabs>
        <w:rPr>
          <w:sz w:val="24"/>
          <w:szCs w:val="24"/>
        </w:rPr>
      </w:pPr>
    </w:p>
    <w:p w14:paraId="31B85EB8" w14:textId="77777777" w:rsidR="00F2091E" w:rsidRDefault="00F2091E" w:rsidP="00F2091E">
      <w:pPr>
        <w:tabs>
          <w:tab w:val="left" w:pos="1770"/>
        </w:tabs>
        <w:rPr>
          <w:sz w:val="24"/>
          <w:szCs w:val="24"/>
          <w:lang w:val="pt-BR"/>
        </w:rPr>
      </w:pPr>
      <w:r w:rsidRPr="00F2091E">
        <w:rPr>
          <w:sz w:val="24"/>
          <w:szCs w:val="24"/>
          <w:lang w:val="pt-BR"/>
        </w:rPr>
        <w:t xml:space="preserve">Um </w:t>
      </w:r>
      <w:r w:rsidRPr="00F2091E">
        <w:rPr>
          <w:b/>
          <w:bCs/>
          <w:sz w:val="24"/>
          <w:szCs w:val="24"/>
          <w:lang w:val="pt-BR"/>
        </w:rPr>
        <w:t>commit</w:t>
      </w:r>
      <w:r w:rsidRPr="00F2091E">
        <w:rPr>
          <w:sz w:val="24"/>
          <w:szCs w:val="24"/>
          <w:lang w:val="pt-BR"/>
        </w:rPr>
        <w:t xml:space="preserve"> no Git é como um "salvamento" no histórico do seu projeto. Ele registra as mudanças feitas nos arquivos e cria um </w:t>
      </w:r>
      <w:r w:rsidRPr="00103DBB">
        <w:rPr>
          <w:bCs/>
          <w:sz w:val="24"/>
          <w:szCs w:val="24"/>
          <w:lang w:val="pt-BR"/>
        </w:rPr>
        <w:t>ponto de restauração</w:t>
      </w:r>
      <w:r w:rsidRPr="00103DBB">
        <w:rPr>
          <w:sz w:val="24"/>
          <w:szCs w:val="24"/>
          <w:lang w:val="pt-BR"/>
        </w:rPr>
        <w:t>,</w:t>
      </w:r>
      <w:r w:rsidRPr="00F2091E">
        <w:rPr>
          <w:sz w:val="24"/>
          <w:szCs w:val="24"/>
          <w:lang w:val="pt-BR"/>
        </w:rPr>
        <w:t xml:space="preserve"> permitindo que você volte para esse estado no futuro, se necessário.</w:t>
      </w:r>
    </w:p>
    <w:p w14:paraId="1C18258A" w14:textId="77777777" w:rsidR="00F2091E" w:rsidRPr="00F2091E" w:rsidRDefault="00F2091E" w:rsidP="00F2091E">
      <w:pPr>
        <w:tabs>
          <w:tab w:val="left" w:pos="1770"/>
        </w:tabs>
        <w:rPr>
          <w:sz w:val="24"/>
          <w:szCs w:val="24"/>
          <w:lang w:val="pt-BR"/>
        </w:rPr>
      </w:pPr>
    </w:p>
    <w:p w14:paraId="091688A5" w14:textId="5F3ACB5F" w:rsidR="00F2091E" w:rsidRPr="00103DBB" w:rsidRDefault="00F2091E" w:rsidP="00F2091E">
      <w:pPr>
        <w:tabs>
          <w:tab w:val="left" w:pos="1770"/>
        </w:tabs>
        <w:rPr>
          <w:sz w:val="24"/>
          <w:szCs w:val="24"/>
          <w:lang w:val="pt-BR"/>
        </w:rPr>
      </w:pPr>
      <w:r w:rsidRPr="00103DBB">
        <w:rPr>
          <w:sz w:val="24"/>
          <w:szCs w:val="24"/>
          <w:lang w:val="pt-BR"/>
        </w:rPr>
        <w:t xml:space="preserve"> </w:t>
      </w:r>
      <w:r w:rsidRPr="00103DBB">
        <w:rPr>
          <w:bCs/>
          <w:sz w:val="24"/>
          <w:szCs w:val="24"/>
          <w:lang w:val="pt-BR"/>
        </w:rPr>
        <w:t>Pense no commit como uma foto do seu código naquele momento!</w:t>
      </w:r>
    </w:p>
    <w:p w14:paraId="23963A0C" w14:textId="3655B32F" w:rsidR="00F2091E" w:rsidRDefault="00F2091E" w:rsidP="00F2091E">
      <w:pPr>
        <w:tabs>
          <w:tab w:val="left" w:pos="1770"/>
        </w:tabs>
        <w:rPr>
          <w:sz w:val="24"/>
          <w:szCs w:val="24"/>
        </w:rPr>
      </w:pPr>
      <w:r>
        <w:rPr>
          <w:noProof/>
          <w:lang w:val="pt-BR" w:eastAsia="pt-BR"/>
        </w:rPr>
        <w:drawing>
          <wp:inline distT="0" distB="0" distL="0" distR="0" wp14:anchorId="1680EB2D" wp14:editId="632BBE03">
            <wp:extent cx="5760085" cy="1850390"/>
            <wp:effectExtent l="0" t="0" r="0" b="0"/>
            <wp:docPr id="22" name="Imagem 22" descr="Sobre commits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obre commits - GitHub Doc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1850390"/>
                    </a:xfrm>
                    <a:prstGeom prst="rect">
                      <a:avLst/>
                    </a:prstGeom>
                    <a:noFill/>
                    <a:ln>
                      <a:noFill/>
                    </a:ln>
                  </pic:spPr>
                </pic:pic>
              </a:graphicData>
            </a:graphic>
          </wp:inline>
        </w:drawing>
      </w:r>
    </w:p>
    <w:p w14:paraId="0B8EAC53" w14:textId="77777777" w:rsidR="003B0618" w:rsidRDefault="003B0618" w:rsidP="00F2091E">
      <w:pPr>
        <w:tabs>
          <w:tab w:val="left" w:pos="1770"/>
        </w:tabs>
        <w:rPr>
          <w:sz w:val="24"/>
          <w:szCs w:val="24"/>
        </w:rPr>
      </w:pPr>
    </w:p>
    <w:p w14:paraId="682F4F8A" w14:textId="77777777" w:rsidR="003B0618" w:rsidRDefault="003B0618" w:rsidP="00F2091E">
      <w:pPr>
        <w:tabs>
          <w:tab w:val="left" w:pos="1770"/>
        </w:tabs>
        <w:rPr>
          <w:sz w:val="24"/>
          <w:szCs w:val="24"/>
        </w:rPr>
      </w:pPr>
    </w:p>
    <w:p w14:paraId="2117F820" w14:textId="77777777" w:rsidR="003B0618" w:rsidRDefault="003B0618" w:rsidP="00F2091E">
      <w:pPr>
        <w:tabs>
          <w:tab w:val="left" w:pos="1770"/>
        </w:tabs>
        <w:rPr>
          <w:sz w:val="24"/>
          <w:szCs w:val="24"/>
        </w:rPr>
      </w:pPr>
    </w:p>
    <w:p w14:paraId="400A084A" w14:textId="77777777" w:rsidR="003B0618" w:rsidRDefault="003B0618" w:rsidP="00F2091E">
      <w:pPr>
        <w:tabs>
          <w:tab w:val="left" w:pos="1770"/>
        </w:tabs>
        <w:rPr>
          <w:sz w:val="24"/>
          <w:szCs w:val="24"/>
        </w:rPr>
      </w:pPr>
    </w:p>
    <w:p w14:paraId="27404E85" w14:textId="77777777" w:rsidR="003B0618" w:rsidRDefault="003B0618" w:rsidP="00F2091E">
      <w:pPr>
        <w:tabs>
          <w:tab w:val="left" w:pos="1770"/>
        </w:tabs>
        <w:rPr>
          <w:sz w:val="24"/>
          <w:szCs w:val="24"/>
        </w:rPr>
      </w:pPr>
    </w:p>
    <w:p w14:paraId="4EC4CCF7" w14:textId="77777777" w:rsidR="003B0618" w:rsidRDefault="003B0618" w:rsidP="00F2091E">
      <w:pPr>
        <w:tabs>
          <w:tab w:val="left" w:pos="1770"/>
        </w:tabs>
        <w:rPr>
          <w:sz w:val="24"/>
          <w:szCs w:val="24"/>
        </w:rPr>
      </w:pPr>
    </w:p>
    <w:p w14:paraId="3992EEB2" w14:textId="77777777" w:rsidR="003B0618" w:rsidRDefault="003B0618" w:rsidP="00F2091E">
      <w:pPr>
        <w:tabs>
          <w:tab w:val="left" w:pos="1770"/>
        </w:tabs>
        <w:rPr>
          <w:sz w:val="24"/>
          <w:szCs w:val="24"/>
        </w:rPr>
      </w:pPr>
    </w:p>
    <w:p w14:paraId="153C4081" w14:textId="77777777" w:rsidR="003B0618" w:rsidRDefault="003B0618" w:rsidP="00F2091E">
      <w:pPr>
        <w:tabs>
          <w:tab w:val="left" w:pos="1770"/>
        </w:tabs>
        <w:rPr>
          <w:sz w:val="24"/>
          <w:szCs w:val="24"/>
        </w:rPr>
      </w:pPr>
    </w:p>
    <w:p w14:paraId="21DF1C39" w14:textId="77777777" w:rsidR="003B0618" w:rsidRDefault="003B0618" w:rsidP="00F2091E">
      <w:pPr>
        <w:tabs>
          <w:tab w:val="left" w:pos="1770"/>
        </w:tabs>
        <w:rPr>
          <w:sz w:val="24"/>
          <w:szCs w:val="24"/>
        </w:rPr>
      </w:pPr>
    </w:p>
    <w:p w14:paraId="4FFD3A89" w14:textId="77777777" w:rsidR="003B0618" w:rsidRDefault="003B0618" w:rsidP="00F2091E">
      <w:pPr>
        <w:tabs>
          <w:tab w:val="left" w:pos="1770"/>
        </w:tabs>
        <w:rPr>
          <w:sz w:val="24"/>
          <w:szCs w:val="24"/>
        </w:rPr>
      </w:pPr>
    </w:p>
    <w:p w14:paraId="71CABF4A" w14:textId="77777777" w:rsidR="003B0618" w:rsidRDefault="003B0618" w:rsidP="00F2091E">
      <w:pPr>
        <w:tabs>
          <w:tab w:val="left" w:pos="1770"/>
        </w:tabs>
        <w:rPr>
          <w:sz w:val="24"/>
          <w:szCs w:val="24"/>
        </w:rPr>
      </w:pPr>
    </w:p>
    <w:p w14:paraId="0E05F466" w14:textId="77777777" w:rsidR="003B0618" w:rsidRDefault="003B0618" w:rsidP="00F2091E">
      <w:pPr>
        <w:tabs>
          <w:tab w:val="left" w:pos="1770"/>
        </w:tabs>
        <w:rPr>
          <w:sz w:val="24"/>
          <w:szCs w:val="24"/>
        </w:rPr>
      </w:pPr>
    </w:p>
    <w:p w14:paraId="0FBAF0A0" w14:textId="77777777" w:rsidR="003B0618" w:rsidRDefault="003B0618" w:rsidP="00F2091E">
      <w:pPr>
        <w:tabs>
          <w:tab w:val="left" w:pos="1770"/>
        </w:tabs>
        <w:rPr>
          <w:sz w:val="24"/>
          <w:szCs w:val="24"/>
        </w:rPr>
      </w:pPr>
    </w:p>
    <w:p w14:paraId="55CD921C" w14:textId="77777777" w:rsidR="003B0618" w:rsidRDefault="003B0618" w:rsidP="00F2091E">
      <w:pPr>
        <w:tabs>
          <w:tab w:val="left" w:pos="1770"/>
        </w:tabs>
        <w:rPr>
          <w:sz w:val="24"/>
          <w:szCs w:val="24"/>
        </w:rPr>
      </w:pPr>
    </w:p>
    <w:p w14:paraId="08946A23" w14:textId="77777777" w:rsidR="003B0618" w:rsidRDefault="003B0618" w:rsidP="00F2091E">
      <w:pPr>
        <w:tabs>
          <w:tab w:val="left" w:pos="1770"/>
        </w:tabs>
        <w:rPr>
          <w:sz w:val="24"/>
          <w:szCs w:val="24"/>
        </w:rPr>
      </w:pPr>
    </w:p>
    <w:p w14:paraId="7FF22619" w14:textId="77777777" w:rsidR="003B0618" w:rsidRDefault="003B0618" w:rsidP="00F2091E">
      <w:pPr>
        <w:tabs>
          <w:tab w:val="left" w:pos="1770"/>
        </w:tabs>
        <w:rPr>
          <w:sz w:val="24"/>
          <w:szCs w:val="24"/>
        </w:rPr>
      </w:pPr>
    </w:p>
    <w:p w14:paraId="00EEA445" w14:textId="77777777" w:rsidR="003B0618" w:rsidRDefault="003B0618" w:rsidP="00F2091E">
      <w:pPr>
        <w:tabs>
          <w:tab w:val="left" w:pos="1770"/>
        </w:tabs>
        <w:rPr>
          <w:sz w:val="24"/>
          <w:szCs w:val="24"/>
        </w:rPr>
      </w:pPr>
    </w:p>
    <w:p w14:paraId="23133BD2" w14:textId="77777777" w:rsidR="003B0618" w:rsidRDefault="003B0618" w:rsidP="00F2091E">
      <w:pPr>
        <w:tabs>
          <w:tab w:val="left" w:pos="1770"/>
        </w:tabs>
        <w:rPr>
          <w:sz w:val="24"/>
          <w:szCs w:val="24"/>
        </w:rPr>
      </w:pPr>
    </w:p>
    <w:p w14:paraId="4BE3CFFE" w14:textId="77777777" w:rsidR="003B0618" w:rsidRDefault="003B0618" w:rsidP="00F2091E">
      <w:pPr>
        <w:tabs>
          <w:tab w:val="left" w:pos="1770"/>
        </w:tabs>
        <w:rPr>
          <w:sz w:val="24"/>
          <w:szCs w:val="24"/>
        </w:rPr>
      </w:pPr>
    </w:p>
    <w:p w14:paraId="43BD1F08" w14:textId="77777777" w:rsidR="003B0618" w:rsidRDefault="003B0618" w:rsidP="00F2091E">
      <w:pPr>
        <w:tabs>
          <w:tab w:val="left" w:pos="1770"/>
        </w:tabs>
        <w:rPr>
          <w:sz w:val="24"/>
          <w:szCs w:val="24"/>
        </w:rPr>
      </w:pPr>
    </w:p>
    <w:p w14:paraId="76C51489" w14:textId="77777777" w:rsidR="003B0618" w:rsidRDefault="003B0618" w:rsidP="00F2091E">
      <w:pPr>
        <w:tabs>
          <w:tab w:val="left" w:pos="1770"/>
        </w:tabs>
        <w:rPr>
          <w:sz w:val="24"/>
          <w:szCs w:val="24"/>
        </w:rPr>
      </w:pPr>
    </w:p>
    <w:p w14:paraId="1D7A9ABD" w14:textId="77777777" w:rsidR="003B0618" w:rsidRDefault="003B0618" w:rsidP="00F2091E">
      <w:pPr>
        <w:tabs>
          <w:tab w:val="left" w:pos="1770"/>
        </w:tabs>
        <w:rPr>
          <w:sz w:val="24"/>
          <w:szCs w:val="24"/>
        </w:rPr>
      </w:pPr>
    </w:p>
    <w:p w14:paraId="2369EA7F" w14:textId="77777777" w:rsidR="003B0618" w:rsidRDefault="003B0618" w:rsidP="00F2091E">
      <w:pPr>
        <w:tabs>
          <w:tab w:val="left" w:pos="1770"/>
        </w:tabs>
        <w:rPr>
          <w:sz w:val="24"/>
          <w:szCs w:val="24"/>
        </w:rPr>
      </w:pPr>
    </w:p>
    <w:p w14:paraId="46098BA6" w14:textId="77777777" w:rsidR="003B0618" w:rsidRDefault="003B0618" w:rsidP="00F2091E">
      <w:pPr>
        <w:tabs>
          <w:tab w:val="left" w:pos="1770"/>
        </w:tabs>
        <w:rPr>
          <w:sz w:val="24"/>
          <w:szCs w:val="24"/>
        </w:rPr>
      </w:pPr>
    </w:p>
    <w:p w14:paraId="4FFE8C6C" w14:textId="77777777" w:rsidR="003B0618" w:rsidRDefault="003B0618" w:rsidP="00F2091E">
      <w:pPr>
        <w:tabs>
          <w:tab w:val="left" w:pos="1770"/>
        </w:tabs>
        <w:rPr>
          <w:sz w:val="24"/>
          <w:szCs w:val="24"/>
        </w:rPr>
      </w:pPr>
    </w:p>
    <w:p w14:paraId="75B0C9FC" w14:textId="77777777" w:rsidR="003B0618" w:rsidRDefault="003B0618" w:rsidP="00F2091E">
      <w:pPr>
        <w:tabs>
          <w:tab w:val="left" w:pos="1770"/>
        </w:tabs>
        <w:rPr>
          <w:sz w:val="24"/>
          <w:szCs w:val="24"/>
        </w:rPr>
      </w:pPr>
    </w:p>
    <w:p w14:paraId="6532E85D" w14:textId="77777777" w:rsidR="003B0618" w:rsidRDefault="003B0618" w:rsidP="00F2091E">
      <w:pPr>
        <w:tabs>
          <w:tab w:val="left" w:pos="1770"/>
        </w:tabs>
        <w:rPr>
          <w:sz w:val="24"/>
          <w:szCs w:val="24"/>
        </w:rPr>
      </w:pPr>
    </w:p>
    <w:p w14:paraId="109F912B" w14:textId="77777777" w:rsidR="003B0618" w:rsidRDefault="003B0618" w:rsidP="00F2091E">
      <w:pPr>
        <w:tabs>
          <w:tab w:val="left" w:pos="1770"/>
        </w:tabs>
        <w:rPr>
          <w:sz w:val="24"/>
          <w:szCs w:val="24"/>
        </w:rPr>
      </w:pPr>
    </w:p>
    <w:p w14:paraId="5698EF8F" w14:textId="77777777" w:rsidR="003B0618" w:rsidRDefault="003B0618" w:rsidP="00F2091E">
      <w:pPr>
        <w:tabs>
          <w:tab w:val="left" w:pos="1770"/>
        </w:tabs>
        <w:rPr>
          <w:sz w:val="24"/>
          <w:szCs w:val="24"/>
        </w:rPr>
      </w:pPr>
    </w:p>
    <w:p w14:paraId="455081D0" w14:textId="77777777" w:rsidR="003B0618" w:rsidRDefault="003B0618" w:rsidP="00F2091E">
      <w:pPr>
        <w:tabs>
          <w:tab w:val="left" w:pos="1770"/>
        </w:tabs>
        <w:rPr>
          <w:sz w:val="24"/>
          <w:szCs w:val="24"/>
        </w:rPr>
      </w:pPr>
    </w:p>
    <w:p w14:paraId="769ABCC5" w14:textId="3C772F48" w:rsidR="003B0618" w:rsidRPr="00103DBB" w:rsidRDefault="00970AD9" w:rsidP="00F2091E">
      <w:pPr>
        <w:tabs>
          <w:tab w:val="left" w:pos="1770"/>
        </w:tabs>
        <w:rPr>
          <w:rFonts w:ascii="Arial" w:hAnsi="Arial" w:cs="Arial"/>
          <w:b/>
          <w:bCs/>
          <w:sz w:val="28"/>
          <w:szCs w:val="28"/>
        </w:rPr>
      </w:pPr>
      <w:r w:rsidRPr="00103DBB">
        <w:rPr>
          <w:rFonts w:ascii="Arial" w:hAnsi="Arial" w:cs="Arial"/>
          <w:b/>
          <w:bCs/>
          <w:sz w:val="28"/>
          <w:szCs w:val="28"/>
        </w:rPr>
        <w:t>O QUE É UM PULL REQUEST:</w:t>
      </w:r>
    </w:p>
    <w:p w14:paraId="7D4F15B0" w14:textId="77777777" w:rsidR="00970AD9" w:rsidRDefault="00970AD9" w:rsidP="00F2091E">
      <w:pPr>
        <w:tabs>
          <w:tab w:val="left" w:pos="1770"/>
        </w:tabs>
        <w:rPr>
          <w:b/>
          <w:bCs/>
          <w:sz w:val="24"/>
          <w:szCs w:val="24"/>
        </w:rPr>
      </w:pPr>
    </w:p>
    <w:p w14:paraId="228D1C17" w14:textId="77777777" w:rsidR="00970AD9" w:rsidRDefault="00970AD9" w:rsidP="00970AD9">
      <w:pPr>
        <w:tabs>
          <w:tab w:val="left" w:pos="1770"/>
        </w:tabs>
        <w:rPr>
          <w:sz w:val="24"/>
          <w:szCs w:val="24"/>
          <w:lang w:val="pt-BR"/>
        </w:rPr>
      </w:pPr>
      <w:r w:rsidRPr="00970AD9">
        <w:rPr>
          <w:sz w:val="24"/>
          <w:szCs w:val="24"/>
          <w:lang w:val="pt-BR"/>
        </w:rPr>
        <w:t>Um Pull Request (PR) é um pedido para mesclar (juntar) as mudanças de um branch para outro no GitHub.</w:t>
      </w:r>
    </w:p>
    <w:p w14:paraId="430DE727" w14:textId="77777777" w:rsidR="00970AD9" w:rsidRPr="00970AD9" w:rsidRDefault="00970AD9" w:rsidP="00970AD9">
      <w:pPr>
        <w:tabs>
          <w:tab w:val="left" w:pos="1770"/>
        </w:tabs>
        <w:rPr>
          <w:sz w:val="24"/>
          <w:szCs w:val="24"/>
          <w:lang w:val="pt-BR"/>
        </w:rPr>
      </w:pPr>
    </w:p>
    <w:p w14:paraId="1A7B5AFA" w14:textId="1A481F6B" w:rsidR="00970AD9" w:rsidRPr="00970AD9" w:rsidRDefault="00970AD9" w:rsidP="00970AD9">
      <w:pPr>
        <w:tabs>
          <w:tab w:val="left" w:pos="1770"/>
        </w:tabs>
        <w:rPr>
          <w:sz w:val="24"/>
          <w:szCs w:val="24"/>
          <w:lang w:val="pt-BR"/>
        </w:rPr>
      </w:pPr>
      <w:r w:rsidRPr="00970AD9">
        <w:rPr>
          <w:sz w:val="24"/>
          <w:szCs w:val="24"/>
          <w:lang w:val="pt-BR"/>
        </w:rPr>
        <w:t xml:space="preserve"> Geralmente, é usado para sugerir e revisar mudanças antes de adicioná-las ao código principal (main ou master).</w:t>
      </w:r>
    </w:p>
    <w:p w14:paraId="3DDA3AA0" w14:textId="46D3891C" w:rsidR="00970AD9" w:rsidRDefault="00970AD9" w:rsidP="00F2091E">
      <w:pPr>
        <w:tabs>
          <w:tab w:val="left" w:pos="1770"/>
        </w:tabs>
        <w:rPr>
          <w:sz w:val="24"/>
          <w:szCs w:val="24"/>
        </w:rPr>
      </w:pPr>
    </w:p>
    <w:p w14:paraId="7C9B176D" w14:textId="2ECCCFB3" w:rsidR="00970AD9" w:rsidRPr="00103DBB" w:rsidRDefault="00103DBB" w:rsidP="00970AD9">
      <w:pPr>
        <w:tabs>
          <w:tab w:val="left" w:pos="1770"/>
        </w:tabs>
        <w:rPr>
          <w:rFonts w:ascii="Arial" w:hAnsi="Arial" w:cs="Arial"/>
          <w:b/>
          <w:bCs/>
          <w:sz w:val="28"/>
          <w:szCs w:val="28"/>
          <w:lang w:val="pt-BR"/>
        </w:rPr>
      </w:pPr>
      <w:r w:rsidRPr="00103DBB">
        <w:rPr>
          <w:rFonts w:ascii="Arial" w:hAnsi="Arial" w:cs="Arial"/>
          <w:b/>
          <w:bCs/>
          <w:sz w:val="28"/>
          <w:szCs w:val="28"/>
          <w:lang w:val="pt-BR"/>
        </w:rPr>
        <w:t>COMO FUNCIONA UM PULL REQUEST:</w:t>
      </w:r>
    </w:p>
    <w:p w14:paraId="1F748840" w14:textId="77777777" w:rsidR="00970AD9" w:rsidRPr="00970AD9" w:rsidRDefault="00970AD9" w:rsidP="00970AD9">
      <w:pPr>
        <w:tabs>
          <w:tab w:val="left" w:pos="1770"/>
        </w:tabs>
        <w:rPr>
          <w:b/>
          <w:bCs/>
          <w:sz w:val="28"/>
          <w:szCs w:val="28"/>
          <w:lang w:val="pt-BR"/>
        </w:rPr>
      </w:pPr>
    </w:p>
    <w:p w14:paraId="64DEBA8A" w14:textId="147D444C" w:rsidR="00970AD9" w:rsidRPr="00970AD9" w:rsidRDefault="00970AD9" w:rsidP="00970AD9">
      <w:pPr>
        <w:tabs>
          <w:tab w:val="left" w:pos="1770"/>
        </w:tabs>
        <w:rPr>
          <w:sz w:val="24"/>
          <w:szCs w:val="24"/>
          <w:lang w:val="pt-BR"/>
        </w:rPr>
      </w:pPr>
      <w:r w:rsidRPr="00970AD9">
        <w:rPr>
          <w:sz w:val="24"/>
          <w:szCs w:val="24"/>
          <w:lang w:val="pt-BR"/>
        </w:rPr>
        <w:t>1️ Você cria um branch e faz alterações no código.</w:t>
      </w:r>
      <w:r w:rsidRPr="00970AD9">
        <w:rPr>
          <w:sz w:val="24"/>
          <w:szCs w:val="24"/>
          <w:lang w:val="pt-BR"/>
        </w:rPr>
        <w:br/>
        <w:t>2️ Faz commits e envia (push) para o GitHub.</w:t>
      </w:r>
      <w:r w:rsidRPr="00970AD9">
        <w:rPr>
          <w:sz w:val="24"/>
          <w:szCs w:val="24"/>
          <w:lang w:val="pt-BR"/>
        </w:rPr>
        <w:br/>
        <w:t>3️ Abre um Pull Request para sugerir a mudança.</w:t>
      </w:r>
      <w:r w:rsidRPr="00970AD9">
        <w:rPr>
          <w:sz w:val="24"/>
          <w:szCs w:val="24"/>
          <w:lang w:val="pt-BR"/>
        </w:rPr>
        <w:br/>
        <w:t>4️ Outros desenvolvedores revisam o código e podem aprovar, pedir ajustes ou recusar.</w:t>
      </w:r>
      <w:r w:rsidRPr="00970AD9">
        <w:rPr>
          <w:sz w:val="24"/>
          <w:szCs w:val="24"/>
          <w:lang w:val="pt-BR"/>
        </w:rPr>
        <w:br/>
        <w:t>5️ Se aprovado, o PR é mesclado (merged) no branch principal.</w:t>
      </w:r>
    </w:p>
    <w:p w14:paraId="11535492" w14:textId="77777777" w:rsidR="00970AD9" w:rsidRDefault="00970AD9" w:rsidP="00F2091E">
      <w:pPr>
        <w:tabs>
          <w:tab w:val="left" w:pos="1770"/>
        </w:tabs>
        <w:rPr>
          <w:sz w:val="24"/>
          <w:szCs w:val="24"/>
        </w:rPr>
      </w:pPr>
    </w:p>
    <w:p w14:paraId="6635C4D0" w14:textId="77777777" w:rsidR="00970AD9" w:rsidRDefault="00970AD9" w:rsidP="00F2091E">
      <w:pPr>
        <w:tabs>
          <w:tab w:val="left" w:pos="1770"/>
        </w:tabs>
        <w:rPr>
          <w:sz w:val="24"/>
          <w:szCs w:val="24"/>
        </w:rPr>
      </w:pPr>
    </w:p>
    <w:p w14:paraId="31C2CA95" w14:textId="77777777" w:rsidR="00970AD9" w:rsidRDefault="00970AD9" w:rsidP="00F2091E">
      <w:pPr>
        <w:tabs>
          <w:tab w:val="left" w:pos="1770"/>
        </w:tabs>
        <w:rPr>
          <w:sz w:val="24"/>
          <w:szCs w:val="24"/>
        </w:rPr>
      </w:pPr>
    </w:p>
    <w:p w14:paraId="436FB4A8" w14:textId="77777777" w:rsidR="00970AD9" w:rsidRDefault="00970AD9" w:rsidP="00F2091E">
      <w:pPr>
        <w:tabs>
          <w:tab w:val="left" w:pos="1770"/>
        </w:tabs>
        <w:rPr>
          <w:sz w:val="24"/>
          <w:szCs w:val="24"/>
        </w:rPr>
      </w:pPr>
    </w:p>
    <w:p w14:paraId="77046690" w14:textId="77EE4A06" w:rsidR="00970AD9" w:rsidRDefault="00970AD9" w:rsidP="00F2091E">
      <w:pPr>
        <w:tabs>
          <w:tab w:val="left" w:pos="1770"/>
        </w:tabs>
        <w:rPr>
          <w:sz w:val="24"/>
          <w:szCs w:val="24"/>
        </w:rPr>
      </w:pPr>
      <w:r>
        <w:rPr>
          <w:noProof/>
          <w:lang w:val="pt-BR" w:eastAsia="pt-BR"/>
        </w:rPr>
        <w:drawing>
          <wp:inline distT="0" distB="0" distL="0" distR="0" wp14:anchorId="5F8CD5EA" wp14:editId="747E3008">
            <wp:extent cx="5760085" cy="1517015"/>
            <wp:effectExtent l="0" t="0" r="0" b="6985"/>
            <wp:docPr id="25" name="Imagem 25" descr="Pull/Merge Requests: seguindo boas práticas | by Henrique Braga | luizalab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ull/Merge Requests: seguindo boas práticas | by Henrique Braga | luizalabs  | Medi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1517015"/>
                    </a:xfrm>
                    <a:prstGeom prst="rect">
                      <a:avLst/>
                    </a:prstGeom>
                    <a:noFill/>
                    <a:ln>
                      <a:noFill/>
                    </a:ln>
                  </pic:spPr>
                </pic:pic>
              </a:graphicData>
            </a:graphic>
          </wp:inline>
        </w:drawing>
      </w:r>
    </w:p>
    <w:p w14:paraId="12A8D020" w14:textId="77777777" w:rsidR="00DD76E1" w:rsidRDefault="00DD76E1" w:rsidP="00F2091E">
      <w:pPr>
        <w:tabs>
          <w:tab w:val="left" w:pos="1770"/>
        </w:tabs>
        <w:rPr>
          <w:sz w:val="24"/>
          <w:szCs w:val="24"/>
        </w:rPr>
      </w:pPr>
    </w:p>
    <w:p w14:paraId="03BFAED5" w14:textId="77777777" w:rsidR="00DD76E1" w:rsidRDefault="00DD76E1" w:rsidP="00F2091E">
      <w:pPr>
        <w:tabs>
          <w:tab w:val="left" w:pos="1770"/>
        </w:tabs>
        <w:rPr>
          <w:sz w:val="24"/>
          <w:szCs w:val="24"/>
        </w:rPr>
      </w:pPr>
    </w:p>
    <w:p w14:paraId="62A9D1C3" w14:textId="77777777" w:rsidR="00DD76E1" w:rsidRDefault="00DD76E1" w:rsidP="00F2091E">
      <w:pPr>
        <w:tabs>
          <w:tab w:val="left" w:pos="1770"/>
        </w:tabs>
        <w:rPr>
          <w:sz w:val="24"/>
          <w:szCs w:val="24"/>
        </w:rPr>
      </w:pPr>
    </w:p>
    <w:p w14:paraId="7EA37D89" w14:textId="77777777" w:rsidR="00DD76E1" w:rsidRDefault="00DD76E1" w:rsidP="00F2091E">
      <w:pPr>
        <w:tabs>
          <w:tab w:val="left" w:pos="1770"/>
        </w:tabs>
        <w:rPr>
          <w:sz w:val="24"/>
          <w:szCs w:val="24"/>
        </w:rPr>
      </w:pPr>
    </w:p>
    <w:p w14:paraId="51953A4B" w14:textId="77777777" w:rsidR="00DD76E1" w:rsidRDefault="00DD76E1" w:rsidP="00F2091E">
      <w:pPr>
        <w:tabs>
          <w:tab w:val="left" w:pos="1770"/>
        </w:tabs>
        <w:rPr>
          <w:sz w:val="24"/>
          <w:szCs w:val="24"/>
        </w:rPr>
      </w:pPr>
    </w:p>
    <w:p w14:paraId="08EBC380" w14:textId="77777777" w:rsidR="00DD76E1" w:rsidRDefault="00DD76E1" w:rsidP="00F2091E">
      <w:pPr>
        <w:tabs>
          <w:tab w:val="left" w:pos="1770"/>
        </w:tabs>
        <w:rPr>
          <w:sz w:val="24"/>
          <w:szCs w:val="24"/>
        </w:rPr>
      </w:pPr>
    </w:p>
    <w:p w14:paraId="3ED2B9E6" w14:textId="77777777" w:rsidR="00DD76E1" w:rsidRDefault="00DD76E1" w:rsidP="00F2091E">
      <w:pPr>
        <w:tabs>
          <w:tab w:val="left" w:pos="1770"/>
        </w:tabs>
        <w:rPr>
          <w:sz w:val="24"/>
          <w:szCs w:val="24"/>
        </w:rPr>
      </w:pPr>
    </w:p>
    <w:p w14:paraId="6B8922D2" w14:textId="77777777" w:rsidR="00DD76E1" w:rsidRDefault="00DD76E1" w:rsidP="00F2091E">
      <w:pPr>
        <w:tabs>
          <w:tab w:val="left" w:pos="1770"/>
        </w:tabs>
        <w:rPr>
          <w:sz w:val="24"/>
          <w:szCs w:val="24"/>
        </w:rPr>
      </w:pPr>
    </w:p>
    <w:p w14:paraId="1E9520D5" w14:textId="77777777" w:rsidR="00DD76E1" w:rsidRDefault="00DD76E1" w:rsidP="00F2091E">
      <w:pPr>
        <w:tabs>
          <w:tab w:val="left" w:pos="1770"/>
        </w:tabs>
        <w:rPr>
          <w:sz w:val="24"/>
          <w:szCs w:val="24"/>
        </w:rPr>
      </w:pPr>
    </w:p>
    <w:p w14:paraId="15C3C6C7" w14:textId="77777777" w:rsidR="00DD76E1" w:rsidRDefault="00DD76E1" w:rsidP="00F2091E">
      <w:pPr>
        <w:tabs>
          <w:tab w:val="left" w:pos="1770"/>
        </w:tabs>
        <w:rPr>
          <w:sz w:val="24"/>
          <w:szCs w:val="24"/>
        </w:rPr>
      </w:pPr>
    </w:p>
    <w:p w14:paraId="22F181BB" w14:textId="77777777" w:rsidR="00DD76E1" w:rsidRDefault="00DD76E1" w:rsidP="00F2091E">
      <w:pPr>
        <w:tabs>
          <w:tab w:val="left" w:pos="1770"/>
        </w:tabs>
        <w:rPr>
          <w:sz w:val="24"/>
          <w:szCs w:val="24"/>
        </w:rPr>
      </w:pPr>
    </w:p>
    <w:p w14:paraId="0454F0FA" w14:textId="77777777" w:rsidR="00DD76E1" w:rsidRDefault="00DD76E1" w:rsidP="00F2091E">
      <w:pPr>
        <w:tabs>
          <w:tab w:val="left" w:pos="1770"/>
        </w:tabs>
        <w:rPr>
          <w:sz w:val="24"/>
          <w:szCs w:val="24"/>
        </w:rPr>
      </w:pPr>
    </w:p>
    <w:p w14:paraId="1B11BFEA" w14:textId="77777777" w:rsidR="00DD76E1" w:rsidRDefault="00DD76E1" w:rsidP="00F2091E">
      <w:pPr>
        <w:tabs>
          <w:tab w:val="left" w:pos="1770"/>
        </w:tabs>
        <w:rPr>
          <w:sz w:val="24"/>
          <w:szCs w:val="24"/>
        </w:rPr>
      </w:pPr>
    </w:p>
    <w:p w14:paraId="6DBD3AA4" w14:textId="77777777" w:rsidR="00DD76E1" w:rsidRDefault="00DD76E1" w:rsidP="00F2091E">
      <w:pPr>
        <w:tabs>
          <w:tab w:val="left" w:pos="1770"/>
        </w:tabs>
        <w:rPr>
          <w:sz w:val="24"/>
          <w:szCs w:val="24"/>
        </w:rPr>
      </w:pPr>
    </w:p>
    <w:p w14:paraId="2B954308" w14:textId="77777777" w:rsidR="00DD76E1" w:rsidRDefault="00DD76E1" w:rsidP="00F2091E">
      <w:pPr>
        <w:tabs>
          <w:tab w:val="left" w:pos="1770"/>
        </w:tabs>
        <w:rPr>
          <w:sz w:val="24"/>
          <w:szCs w:val="24"/>
        </w:rPr>
      </w:pPr>
    </w:p>
    <w:p w14:paraId="6C838A41" w14:textId="77777777" w:rsidR="00DD76E1" w:rsidRDefault="00DD76E1" w:rsidP="00F2091E">
      <w:pPr>
        <w:tabs>
          <w:tab w:val="left" w:pos="1770"/>
        </w:tabs>
        <w:rPr>
          <w:sz w:val="24"/>
          <w:szCs w:val="24"/>
        </w:rPr>
      </w:pPr>
    </w:p>
    <w:p w14:paraId="179512E3" w14:textId="77777777" w:rsidR="00DD76E1" w:rsidRDefault="00DD76E1" w:rsidP="00F2091E">
      <w:pPr>
        <w:tabs>
          <w:tab w:val="left" w:pos="1770"/>
        </w:tabs>
        <w:rPr>
          <w:sz w:val="24"/>
          <w:szCs w:val="24"/>
        </w:rPr>
      </w:pPr>
    </w:p>
    <w:p w14:paraId="6BC51F6B" w14:textId="77777777" w:rsidR="00DD76E1" w:rsidRDefault="00DD76E1" w:rsidP="00F2091E">
      <w:pPr>
        <w:tabs>
          <w:tab w:val="left" w:pos="1770"/>
        </w:tabs>
        <w:rPr>
          <w:sz w:val="24"/>
          <w:szCs w:val="24"/>
        </w:rPr>
      </w:pPr>
    </w:p>
    <w:p w14:paraId="06E2D163" w14:textId="77777777" w:rsidR="00DD76E1" w:rsidRDefault="00DD76E1" w:rsidP="00F2091E">
      <w:pPr>
        <w:tabs>
          <w:tab w:val="left" w:pos="1770"/>
        </w:tabs>
        <w:rPr>
          <w:sz w:val="24"/>
          <w:szCs w:val="24"/>
        </w:rPr>
      </w:pPr>
    </w:p>
    <w:p w14:paraId="707D925C" w14:textId="77777777" w:rsidR="00DD76E1" w:rsidRDefault="00DD76E1" w:rsidP="00F2091E">
      <w:pPr>
        <w:tabs>
          <w:tab w:val="left" w:pos="1770"/>
        </w:tabs>
        <w:rPr>
          <w:sz w:val="24"/>
          <w:szCs w:val="24"/>
        </w:rPr>
      </w:pPr>
    </w:p>
    <w:p w14:paraId="62681AD5" w14:textId="40DB2DDD" w:rsidR="00DD76E1" w:rsidRPr="00103DBB" w:rsidRDefault="00E36B44" w:rsidP="00F2091E">
      <w:pPr>
        <w:tabs>
          <w:tab w:val="left" w:pos="1770"/>
        </w:tabs>
        <w:rPr>
          <w:rFonts w:ascii="Arial" w:hAnsi="Arial" w:cs="Arial"/>
          <w:b/>
          <w:bCs/>
          <w:sz w:val="28"/>
          <w:szCs w:val="28"/>
        </w:rPr>
      </w:pPr>
      <w:r w:rsidRPr="00103DBB">
        <w:rPr>
          <w:rFonts w:ascii="Arial" w:hAnsi="Arial" w:cs="Arial"/>
          <w:b/>
          <w:bCs/>
          <w:sz w:val="28"/>
          <w:szCs w:val="28"/>
        </w:rPr>
        <w:t>O QUE É UM MAIN:</w:t>
      </w:r>
    </w:p>
    <w:p w14:paraId="2A515EE1" w14:textId="77777777" w:rsidR="00E36B44" w:rsidRDefault="00E36B44" w:rsidP="00F2091E">
      <w:pPr>
        <w:tabs>
          <w:tab w:val="left" w:pos="1770"/>
        </w:tabs>
        <w:rPr>
          <w:b/>
          <w:bCs/>
          <w:sz w:val="28"/>
          <w:szCs w:val="28"/>
        </w:rPr>
      </w:pPr>
    </w:p>
    <w:p w14:paraId="415282EF" w14:textId="77777777" w:rsidR="00E36B44" w:rsidRPr="00E36B44" w:rsidRDefault="00E36B44" w:rsidP="00E36B44">
      <w:pPr>
        <w:tabs>
          <w:tab w:val="left" w:pos="1770"/>
        </w:tabs>
        <w:rPr>
          <w:sz w:val="24"/>
          <w:szCs w:val="24"/>
          <w:lang w:val="pt-BR"/>
        </w:rPr>
      </w:pPr>
      <w:r w:rsidRPr="00E36B44">
        <w:rPr>
          <w:sz w:val="24"/>
          <w:szCs w:val="24"/>
          <w:lang w:val="pt-BR"/>
        </w:rPr>
        <w:t>O main (ou master em versões mais antigas) é o branch principal de um repositório Git. Ele geralmente contém a versão mais estável e pronta para produção do projeto.</w:t>
      </w:r>
    </w:p>
    <w:p w14:paraId="504D17EC" w14:textId="77777777" w:rsidR="00E36B44" w:rsidRDefault="00E36B44" w:rsidP="00F2091E">
      <w:pPr>
        <w:tabs>
          <w:tab w:val="left" w:pos="1770"/>
        </w:tabs>
        <w:rPr>
          <w:b/>
          <w:bCs/>
          <w:sz w:val="28"/>
          <w:szCs w:val="28"/>
        </w:rPr>
      </w:pPr>
    </w:p>
    <w:p w14:paraId="547E0C55" w14:textId="299551D3" w:rsidR="00E36B44" w:rsidRPr="00103DBB" w:rsidRDefault="00103DBB" w:rsidP="00F2091E">
      <w:pPr>
        <w:tabs>
          <w:tab w:val="left" w:pos="1770"/>
        </w:tabs>
        <w:rPr>
          <w:rFonts w:ascii="Arial" w:hAnsi="Arial" w:cs="Arial"/>
          <w:b/>
          <w:bCs/>
          <w:sz w:val="28"/>
          <w:szCs w:val="28"/>
        </w:rPr>
      </w:pPr>
      <w:r w:rsidRPr="00103DBB">
        <w:rPr>
          <w:rFonts w:ascii="Arial" w:hAnsi="Arial" w:cs="Arial"/>
          <w:b/>
          <w:bCs/>
          <w:sz w:val="28"/>
          <w:szCs w:val="28"/>
        </w:rPr>
        <w:t>CARACTERÍ</w:t>
      </w:r>
      <w:r w:rsidR="00E36B44" w:rsidRPr="00103DBB">
        <w:rPr>
          <w:rFonts w:ascii="Arial" w:hAnsi="Arial" w:cs="Arial"/>
          <w:b/>
          <w:bCs/>
          <w:sz w:val="28"/>
          <w:szCs w:val="28"/>
        </w:rPr>
        <w:t>STICAS DO MAIN</w:t>
      </w:r>
      <w:r>
        <w:rPr>
          <w:rFonts w:ascii="Arial" w:hAnsi="Arial" w:cs="Arial"/>
          <w:b/>
          <w:bCs/>
          <w:sz w:val="28"/>
          <w:szCs w:val="28"/>
        </w:rPr>
        <w:t>:</w:t>
      </w:r>
      <w:r w:rsidR="00E36B44" w:rsidRPr="00103DBB">
        <w:rPr>
          <w:rFonts w:ascii="Arial" w:hAnsi="Arial" w:cs="Arial"/>
          <w:b/>
          <w:bCs/>
          <w:sz w:val="28"/>
          <w:szCs w:val="28"/>
        </w:rPr>
        <w:t xml:space="preserve"> </w:t>
      </w:r>
    </w:p>
    <w:p w14:paraId="09D03EDC" w14:textId="77777777" w:rsidR="00E36B44" w:rsidRPr="00103DBB" w:rsidRDefault="00E36B44" w:rsidP="00F2091E">
      <w:pPr>
        <w:tabs>
          <w:tab w:val="left" w:pos="1770"/>
        </w:tabs>
        <w:rPr>
          <w:rFonts w:ascii="Arial" w:hAnsi="Arial" w:cs="Arial"/>
          <w:b/>
          <w:bCs/>
          <w:sz w:val="28"/>
          <w:szCs w:val="28"/>
        </w:rPr>
      </w:pPr>
    </w:p>
    <w:p w14:paraId="6B49B953" w14:textId="77777777" w:rsidR="00E36B44" w:rsidRPr="00E36B44" w:rsidRDefault="00E36B44" w:rsidP="00E36B44">
      <w:pPr>
        <w:tabs>
          <w:tab w:val="left" w:pos="1770"/>
        </w:tabs>
        <w:ind w:left="720"/>
        <w:rPr>
          <w:sz w:val="24"/>
          <w:szCs w:val="24"/>
          <w:lang w:val="pt-BR"/>
        </w:rPr>
      </w:pPr>
      <w:r w:rsidRPr="00E36B44">
        <w:rPr>
          <w:sz w:val="24"/>
          <w:szCs w:val="24"/>
          <w:lang w:val="pt-BR"/>
        </w:rPr>
        <w:t>É o ponto central do desenvolvimento.</w:t>
      </w:r>
    </w:p>
    <w:p w14:paraId="0657A67C" w14:textId="7DF49A5D" w:rsidR="00E36B44" w:rsidRPr="00E36B44" w:rsidRDefault="00E36B44" w:rsidP="00E36B44">
      <w:pPr>
        <w:pStyle w:val="PargrafodaLista"/>
        <w:numPr>
          <w:ilvl w:val="0"/>
          <w:numId w:val="33"/>
        </w:numPr>
        <w:tabs>
          <w:tab w:val="left" w:pos="1770"/>
        </w:tabs>
        <w:rPr>
          <w:sz w:val="24"/>
          <w:szCs w:val="24"/>
          <w:lang w:val="pt-BR"/>
        </w:rPr>
      </w:pPr>
      <w:r w:rsidRPr="00E36B44">
        <w:rPr>
          <w:sz w:val="24"/>
          <w:szCs w:val="24"/>
          <w:lang w:val="pt-BR"/>
        </w:rPr>
        <w:t>Normalmente, todas as alterações passam por revis</w:t>
      </w:r>
      <w:r w:rsidR="00213CE9">
        <w:rPr>
          <w:sz w:val="24"/>
          <w:szCs w:val="24"/>
          <w:lang w:val="pt-BR"/>
        </w:rPr>
        <w:t>ão antes de serem adicionadas a</w:t>
      </w:r>
      <w:r w:rsidRPr="00E36B44">
        <w:rPr>
          <w:sz w:val="24"/>
          <w:szCs w:val="24"/>
          <w:lang w:val="pt-BR"/>
        </w:rPr>
        <w:t xml:space="preserve"> ele.</w:t>
      </w:r>
    </w:p>
    <w:p w14:paraId="6B9A83F0" w14:textId="77777777" w:rsidR="00E36B44" w:rsidRPr="00E36B44" w:rsidRDefault="00E36B44" w:rsidP="00E36B44">
      <w:pPr>
        <w:tabs>
          <w:tab w:val="left" w:pos="1770"/>
        </w:tabs>
        <w:ind w:left="720"/>
        <w:rPr>
          <w:sz w:val="24"/>
          <w:szCs w:val="24"/>
          <w:lang w:val="pt-BR"/>
        </w:rPr>
      </w:pPr>
      <w:r w:rsidRPr="00E36B44">
        <w:rPr>
          <w:sz w:val="24"/>
          <w:szCs w:val="24"/>
          <w:lang w:val="pt-BR"/>
        </w:rPr>
        <w:t>Branches secundários (como feature-x ou bugfix-y) são criados para testar novas funcionalidades sem afetar o main.</w:t>
      </w:r>
    </w:p>
    <w:p w14:paraId="21C4846D" w14:textId="77777777" w:rsidR="00E36B44" w:rsidRPr="00E36B44" w:rsidRDefault="00E36B44" w:rsidP="00E36B44">
      <w:pPr>
        <w:tabs>
          <w:tab w:val="left" w:pos="1770"/>
        </w:tabs>
        <w:ind w:left="720"/>
        <w:rPr>
          <w:sz w:val="24"/>
          <w:szCs w:val="24"/>
          <w:lang w:val="pt-BR"/>
        </w:rPr>
      </w:pPr>
      <w:r w:rsidRPr="00E36B44">
        <w:rPr>
          <w:sz w:val="24"/>
          <w:szCs w:val="24"/>
          <w:lang w:val="pt-BR"/>
        </w:rPr>
        <w:t>Após testes e revisões, mudanças de outros branches são mescladas (merged) no main por meio de um Pull Request.</w:t>
      </w:r>
    </w:p>
    <w:p w14:paraId="2853A922" w14:textId="49B18B49" w:rsidR="00E36B44" w:rsidRDefault="00213CE9" w:rsidP="00F2091E">
      <w:pPr>
        <w:tabs>
          <w:tab w:val="left" w:pos="1770"/>
        </w:tabs>
        <w:rPr>
          <w:sz w:val="28"/>
          <w:szCs w:val="28"/>
        </w:rPr>
      </w:pPr>
      <w:r>
        <w:rPr>
          <w:noProof/>
          <w:lang w:val="pt-BR" w:eastAsia="pt-BR"/>
        </w:rPr>
        <w:drawing>
          <wp:inline distT="0" distB="0" distL="0" distR="0" wp14:anchorId="44DC8AC5" wp14:editId="59411272">
            <wp:extent cx="3971925" cy="1409700"/>
            <wp:effectExtent l="0" t="0" r="9525" b="0"/>
            <wp:docPr id="23" name="Imagem 23" descr="5 steps to change GitHub default branch from master to main | Steven M.  Mor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steps to change GitHub default branch from master to main | Steven M.  Mortim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925" cy="1409700"/>
                    </a:xfrm>
                    <a:prstGeom prst="rect">
                      <a:avLst/>
                    </a:prstGeom>
                    <a:noFill/>
                    <a:ln>
                      <a:noFill/>
                    </a:ln>
                  </pic:spPr>
                </pic:pic>
              </a:graphicData>
            </a:graphic>
          </wp:inline>
        </w:drawing>
      </w:r>
    </w:p>
    <w:p w14:paraId="2CF7980F" w14:textId="77777777" w:rsidR="00213CE9" w:rsidRDefault="00213CE9" w:rsidP="00F2091E">
      <w:pPr>
        <w:tabs>
          <w:tab w:val="left" w:pos="1770"/>
        </w:tabs>
        <w:rPr>
          <w:sz w:val="28"/>
          <w:szCs w:val="28"/>
        </w:rPr>
      </w:pPr>
    </w:p>
    <w:p w14:paraId="31915423" w14:textId="77777777" w:rsidR="00213CE9" w:rsidRDefault="00213CE9" w:rsidP="00F2091E">
      <w:pPr>
        <w:tabs>
          <w:tab w:val="left" w:pos="1770"/>
        </w:tabs>
        <w:rPr>
          <w:sz w:val="28"/>
          <w:szCs w:val="28"/>
        </w:rPr>
      </w:pPr>
    </w:p>
    <w:p w14:paraId="2F5590A4" w14:textId="77777777" w:rsidR="00213CE9" w:rsidRDefault="00213CE9" w:rsidP="00F2091E">
      <w:pPr>
        <w:tabs>
          <w:tab w:val="left" w:pos="1770"/>
        </w:tabs>
        <w:rPr>
          <w:sz w:val="28"/>
          <w:szCs w:val="28"/>
        </w:rPr>
      </w:pPr>
    </w:p>
    <w:p w14:paraId="009AB9D3" w14:textId="77777777" w:rsidR="00213CE9" w:rsidRDefault="00213CE9" w:rsidP="00F2091E">
      <w:pPr>
        <w:tabs>
          <w:tab w:val="left" w:pos="1770"/>
        </w:tabs>
        <w:rPr>
          <w:sz w:val="28"/>
          <w:szCs w:val="28"/>
        </w:rPr>
      </w:pPr>
    </w:p>
    <w:p w14:paraId="4AD789C0" w14:textId="77777777" w:rsidR="00213CE9" w:rsidRDefault="00213CE9" w:rsidP="00F2091E">
      <w:pPr>
        <w:tabs>
          <w:tab w:val="left" w:pos="1770"/>
        </w:tabs>
        <w:rPr>
          <w:sz w:val="28"/>
          <w:szCs w:val="28"/>
        </w:rPr>
      </w:pPr>
    </w:p>
    <w:p w14:paraId="49CC6A22" w14:textId="77777777" w:rsidR="00213CE9" w:rsidRDefault="00213CE9" w:rsidP="00F2091E">
      <w:pPr>
        <w:tabs>
          <w:tab w:val="left" w:pos="1770"/>
        </w:tabs>
        <w:rPr>
          <w:sz w:val="28"/>
          <w:szCs w:val="28"/>
        </w:rPr>
      </w:pPr>
    </w:p>
    <w:p w14:paraId="4210886C" w14:textId="77777777" w:rsidR="00213CE9" w:rsidRDefault="00213CE9" w:rsidP="00F2091E">
      <w:pPr>
        <w:tabs>
          <w:tab w:val="left" w:pos="1770"/>
        </w:tabs>
        <w:rPr>
          <w:sz w:val="28"/>
          <w:szCs w:val="28"/>
        </w:rPr>
      </w:pPr>
    </w:p>
    <w:p w14:paraId="0F4E6A8F" w14:textId="77777777" w:rsidR="00213CE9" w:rsidRDefault="00213CE9" w:rsidP="00F2091E">
      <w:pPr>
        <w:tabs>
          <w:tab w:val="left" w:pos="1770"/>
        </w:tabs>
        <w:rPr>
          <w:sz w:val="28"/>
          <w:szCs w:val="28"/>
        </w:rPr>
      </w:pPr>
    </w:p>
    <w:p w14:paraId="4E5AA2D3" w14:textId="77777777" w:rsidR="00213CE9" w:rsidRDefault="00213CE9" w:rsidP="00F2091E">
      <w:pPr>
        <w:tabs>
          <w:tab w:val="left" w:pos="1770"/>
        </w:tabs>
        <w:rPr>
          <w:sz w:val="28"/>
          <w:szCs w:val="28"/>
        </w:rPr>
      </w:pPr>
    </w:p>
    <w:p w14:paraId="06255F4F" w14:textId="77777777" w:rsidR="00213CE9" w:rsidRDefault="00213CE9" w:rsidP="00F2091E">
      <w:pPr>
        <w:tabs>
          <w:tab w:val="left" w:pos="1770"/>
        </w:tabs>
        <w:rPr>
          <w:sz w:val="28"/>
          <w:szCs w:val="28"/>
        </w:rPr>
      </w:pPr>
    </w:p>
    <w:p w14:paraId="62C60754" w14:textId="77777777" w:rsidR="00213CE9" w:rsidRDefault="00213CE9" w:rsidP="00F2091E">
      <w:pPr>
        <w:tabs>
          <w:tab w:val="left" w:pos="1770"/>
        </w:tabs>
        <w:rPr>
          <w:sz w:val="28"/>
          <w:szCs w:val="28"/>
        </w:rPr>
      </w:pPr>
    </w:p>
    <w:p w14:paraId="6214131B" w14:textId="77777777" w:rsidR="00213CE9" w:rsidRDefault="00213CE9" w:rsidP="00F2091E">
      <w:pPr>
        <w:tabs>
          <w:tab w:val="left" w:pos="1770"/>
        </w:tabs>
        <w:rPr>
          <w:sz w:val="28"/>
          <w:szCs w:val="28"/>
        </w:rPr>
      </w:pPr>
    </w:p>
    <w:p w14:paraId="372DDABC" w14:textId="77777777" w:rsidR="00213CE9" w:rsidRDefault="00213CE9" w:rsidP="00F2091E">
      <w:pPr>
        <w:tabs>
          <w:tab w:val="left" w:pos="1770"/>
        </w:tabs>
        <w:rPr>
          <w:sz w:val="28"/>
          <w:szCs w:val="28"/>
        </w:rPr>
      </w:pPr>
    </w:p>
    <w:p w14:paraId="752D35A9" w14:textId="77777777" w:rsidR="00213CE9" w:rsidRDefault="00213CE9" w:rsidP="00F2091E">
      <w:pPr>
        <w:tabs>
          <w:tab w:val="left" w:pos="1770"/>
        </w:tabs>
        <w:rPr>
          <w:sz w:val="28"/>
          <w:szCs w:val="28"/>
        </w:rPr>
      </w:pPr>
    </w:p>
    <w:p w14:paraId="12D0D10A" w14:textId="77777777" w:rsidR="00213CE9" w:rsidRDefault="00213CE9" w:rsidP="00F2091E">
      <w:pPr>
        <w:tabs>
          <w:tab w:val="left" w:pos="1770"/>
        </w:tabs>
        <w:rPr>
          <w:sz w:val="28"/>
          <w:szCs w:val="28"/>
        </w:rPr>
      </w:pPr>
    </w:p>
    <w:p w14:paraId="6FF03576" w14:textId="4ACD0B41" w:rsidR="00213CE9" w:rsidRPr="00103DBB" w:rsidRDefault="00213CE9" w:rsidP="00F2091E">
      <w:pPr>
        <w:tabs>
          <w:tab w:val="left" w:pos="1770"/>
        </w:tabs>
        <w:rPr>
          <w:rFonts w:ascii="Arial" w:hAnsi="Arial" w:cs="Arial"/>
          <w:b/>
          <w:sz w:val="28"/>
          <w:szCs w:val="28"/>
        </w:rPr>
      </w:pPr>
      <w:r w:rsidRPr="00103DBB">
        <w:rPr>
          <w:rFonts w:ascii="Arial" w:hAnsi="Arial" w:cs="Arial"/>
          <w:b/>
          <w:sz w:val="28"/>
          <w:szCs w:val="28"/>
        </w:rPr>
        <w:lastRenderedPageBreak/>
        <w:t>O QUE É UM MERGE PULL REQUEST:</w:t>
      </w:r>
    </w:p>
    <w:p w14:paraId="50B1755B" w14:textId="77777777" w:rsidR="00213CE9" w:rsidRDefault="00213CE9">
      <w:pPr>
        <w:tabs>
          <w:tab w:val="left" w:pos="1770"/>
        </w:tabs>
        <w:rPr>
          <w:sz w:val="28"/>
          <w:szCs w:val="28"/>
        </w:rPr>
      </w:pPr>
    </w:p>
    <w:p w14:paraId="4B53315F" w14:textId="77777777" w:rsidR="00485F57" w:rsidRPr="00485F57" w:rsidRDefault="00485F57" w:rsidP="00485F57">
      <w:pPr>
        <w:spacing w:before="100" w:beforeAutospacing="1" w:after="100" w:afterAutospacing="1"/>
        <w:rPr>
          <w:rFonts w:ascii="Times New Roman" w:eastAsia="Times New Roman" w:hAnsi="Times New Roman" w:cs="Times New Roman"/>
          <w:sz w:val="24"/>
          <w:szCs w:val="24"/>
          <w:lang w:val="pt-BR" w:eastAsia="pt-BR"/>
        </w:rPr>
      </w:pPr>
      <w:r w:rsidRPr="00485F57">
        <w:rPr>
          <w:rFonts w:ascii="Times New Roman" w:eastAsia="Times New Roman" w:hAnsi="Times New Roman" w:cs="Times New Roman"/>
          <w:sz w:val="24"/>
          <w:szCs w:val="24"/>
          <w:lang w:val="pt-BR" w:eastAsia="pt-BR"/>
        </w:rPr>
        <w:t xml:space="preserve">No contexto do desenvolvimento de software, principalmente com ferramentas como GitHub, GitLab ou Bitbucket, </w:t>
      </w:r>
      <w:r w:rsidRPr="00485F57">
        <w:rPr>
          <w:rFonts w:ascii="Times New Roman" w:eastAsia="Times New Roman" w:hAnsi="Times New Roman" w:cs="Times New Roman"/>
          <w:bCs/>
          <w:sz w:val="24"/>
          <w:szCs w:val="24"/>
          <w:lang w:val="pt-BR" w:eastAsia="pt-BR"/>
        </w:rPr>
        <w:t>pull request</w:t>
      </w:r>
      <w:r w:rsidRPr="00485F57">
        <w:rPr>
          <w:rFonts w:ascii="Times New Roman" w:eastAsia="Times New Roman" w:hAnsi="Times New Roman" w:cs="Times New Roman"/>
          <w:sz w:val="24"/>
          <w:szCs w:val="24"/>
          <w:lang w:val="pt-BR" w:eastAsia="pt-BR"/>
        </w:rPr>
        <w:t xml:space="preserve"> (PR) é uma maneira de sugerir mudanças no código. Quando um desenvolvedor termina uma parte de seu trabalho em uma branch separada, ele cria um "pull request" para pedir que essas mudanças sejam revisadas e mescladas (merge) na branch principal (geralmente chamada de "main" ou "master").</w:t>
      </w:r>
    </w:p>
    <w:p w14:paraId="5199F781" w14:textId="77777777" w:rsidR="00485F57" w:rsidRPr="00485F57" w:rsidRDefault="00485F57" w:rsidP="00485F57">
      <w:pPr>
        <w:spacing w:before="100" w:beforeAutospacing="1" w:after="100" w:afterAutospacing="1"/>
        <w:rPr>
          <w:rFonts w:ascii="Times New Roman" w:eastAsia="Times New Roman" w:hAnsi="Times New Roman" w:cs="Times New Roman"/>
          <w:sz w:val="24"/>
          <w:szCs w:val="24"/>
          <w:lang w:val="pt-BR" w:eastAsia="pt-BR"/>
        </w:rPr>
      </w:pPr>
      <w:r w:rsidRPr="00485F57">
        <w:rPr>
          <w:rFonts w:ascii="Times New Roman" w:eastAsia="Times New Roman" w:hAnsi="Times New Roman" w:cs="Times New Roman"/>
          <w:bCs/>
          <w:sz w:val="24"/>
          <w:szCs w:val="24"/>
          <w:lang w:val="pt-BR" w:eastAsia="pt-BR"/>
        </w:rPr>
        <w:t>Merge Pull Request</w:t>
      </w:r>
      <w:r w:rsidRPr="00485F57">
        <w:rPr>
          <w:rFonts w:ascii="Times New Roman" w:eastAsia="Times New Roman" w:hAnsi="Times New Roman" w:cs="Times New Roman"/>
          <w:sz w:val="24"/>
          <w:szCs w:val="24"/>
          <w:lang w:val="pt-BR" w:eastAsia="pt-BR"/>
        </w:rPr>
        <w:t xml:space="preserve"> significa combinar (ou "mesclar") as mudanças de uma branch (onde o trabalho foi feito) na branch principal ou em outra branch, depois que a revisão foi feita.</w:t>
      </w:r>
    </w:p>
    <w:p w14:paraId="2A71E14E" w14:textId="597A0DA6" w:rsidR="00213CE9" w:rsidRDefault="00485F57">
      <w:pPr>
        <w:tabs>
          <w:tab w:val="left" w:pos="1770"/>
        </w:tabs>
        <w:rPr>
          <w:sz w:val="28"/>
          <w:szCs w:val="28"/>
        </w:rPr>
      </w:pPr>
      <w:r>
        <w:rPr>
          <w:noProof/>
          <w:lang w:val="pt-BR" w:eastAsia="pt-BR"/>
        </w:rPr>
        <w:drawing>
          <wp:inline distT="0" distB="0" distL="0" distR="0" wp14:anchorId="05596FCD" wp14:editId="797DF528">
            <wp:extent cx="4581525" cy="2825437"/>
            <wp:effectExtent l="0" t="0" r="0" b="0"/>
            <wp:docPr id="26" name="Imagem 26" descr="Merging a pull request - GitHub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ging a pull request - GitHub Doc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8826" cy="2829940"/>
                    </a:xfrm>
                    <a:prstGeom prst="rect">
                      <a:avLst/>
                    </a:prstGeom>
                    <a:noFill/>
                    <a:ln>
                      <a:noFill/>
                    </a:ln>
                  </pic:spPr>
                </pic:pic>
              </a:graphicData>
            </a:graphic>
          </wp:inline>
        </w:drawing>
      </w:r>
    </w:p>
    <w:p w14:paraId="1243916E" w14:textId="77777777" w:rsidR="00103DBB" w:rsidRDefault="00103DBB">
      <w:pPr>
        <w:tabs>
          <w:tab w:val="left" w:pos="1770"/>
        </w:tabs>
        <w:rPr>
          <w:sz w:val="28"/>
          <w:szCs w:val="28"/>
        </w:rPr>
      </w:pPr>
    </w:p>
    <w:p w14:paraId="452EF038" w14:textId="77777777" w:rsidR="00103DBB" w:rsidRDefault="00103DBB">
      <w:pPr>
        <w:tabs>
          <w:tab w:val="left" w:pos="1770"/>
        </w:tabs>
        <w:rPr>
          <w:sz w:val="28"/>
          <w:szCs w:val="28"/>
        </w:rPr>
      </w:pPr>
    </w:p>
    <w:p w14:paraId="34C26438" w14:textId="77777777" w:rsidR="00103DBB" w:rsidRDefault="00103DBB">
      <w:pPr>
        <w:tabs>
          <w:tab w:val="left" w:pos="1770"/>
        </w:tabs>
        <w:rPr>
          <w:sz w:val="28"/>
          <w:szCs w:val="28"/>
        </w:rPr>
      </w:pPr>
    </w:p>
    <w:p w14:paraId="208B83F3" w14:textId="77777777" w:rsidR="00103DBB" w:rsidRDefault="00103DBB">
      <w:pPr>
        <w:tabs>
          <w:tab w:val="left" w:pos="1770"/>
        </w:tabs>
        <w:rPr>
          <w:sz w:val="28"/>
          <w:szCs w:val="28"/>
        </w:rPr>
      </w:pPr>
    </w:p>
    <w:p w14:paraId="2351BF52" w14:textId="77777777" w:rsidR="00103DBB" w:rsidRDefault="00103DBB">
      <w:pPr>
        <w:tabs>
          <w:tab w:val="left" w:pos="1770"/>
        </w:tabs>
        <w:rPr>
          <w:sz w:val="28"/>
          <w:szCs w:val="28"/>
        </w:rPr>
      </w:pPr>
    </w:p>
    <w:p w14:paraId="12256F8E" w14:textId="77777777" w:rsidR="00103DBB" w:rsidRDefault="00103DBB">
      <w:pPr>
        <w:tabs>
          <w:tab w:val="left" w:pos="1770"/>
        </w:tabs>
        <w:rPr>
          <w:sz w:val="28"/>
          <w:szCs w:val="28"/>
        </w:rPr>
      </w:pPr>
    </w:p>
    <w:p w14:paraId="413547FE" w14:textId="77777777" w:rsidR="00103DBB" w:rsidRDefault="00103DBB">
      <w:pPr>
        <w:tabs>
          <w:tab w:val="left" w:pos="1770"/>
        </w:tabs>
        <w:rPr>
          <w:sz w:val="28"/>
          <w:szCs w:val="28"/>
        </w:rPr>
      </w:pPr>
    </w:p>
    <w:p w14:paraId="3417B7F6" w14:textId="77777777" w:rsidR="00103DBB" w:rsidRDefault="00103DBB">
      <w:pPr>
        <w:tabs>
          <w:tab w:val="left" w:pos="1770"/>
        </w:tabs>
        <w:rPr>
          <w:sz w:val="28"/>
          <w:szCs w:val="28"/>
        </w:rPr>
      </w:pPr>
    </w:p>
    <w:p w14:paraId="0CF9264C" w14:textId="77777777" w:rsidR="00103DBB" w:rsidRDefault="00103DBB">
      <w:pPr>
        <w:tabs>
          <w:tab w:val="left" w:pos="1770"/>
        </w:tabs>
        <w:rPr>
          <w:sz w:val="28"/>
          <w:szCs w:val="28"/>
        </w:rPr>
      </w:pPr>
    </w:p>
    <w:p w14:paraId="4D3EE17D" w14:textId="77777777" w:rsidR="00103DBB" w:rsidRDefault="00103DBB">
      <w:pPr>
        <w:tabs>
          <w:tab w:val="left" w:pos="1770"/>
        </w:tabs>
        <w:rPr>
          <w:sz w:val="28"/>
          <w:szCs w:val="28"/>
        </w:rPr>
      </w:pPr>
    </w:p>
    <w:p w14:paraId="005D54E0" w14:textId="77777777" w:rsidR="00103DBB" w:rsidRDefault="00103DBB">
      <w:pPr>
        <w:tabs>
          <w:tab w:val="left" w:pos="1770"/>
        </w:tabs>
        <w:rPr>
          <w:sz w:val="28"/>
          <w:szCs w:val="28"/>
        </w:rPr>
      </w:pPr>
    </w:p>
    <w:p w14:paraId="178DCE66" w14:textId="77777777" w:rsidR="00103DBB" w:rsidRDefault="00103DBB">
      <w:pPr>
        <w:tabs>
          <w:tab w:val="left" w:pos="1770"/>
        </w:tabs>
        <w:rPr>
          <w:sz w:val="28"/>
          <w:szCs w:val="28"/>
        </w:rPr>
      </w:pPr>
    </w:p>
    <w:p w14:paraId="3633DB4D" w14:textId="77777777" w:rsidR="00103DBB" w:rsidRDefault="00103DBB">
      <w:pPr>
        <w:tabs>
          <w:tab w:val="left" w:pos="1770"/>
        </w:tabs>
        <w:rPr>
          <w:sz w:val="28"/>
          <w:szCs w:val="28"/>
        </w:rPr>
      </w:pPr>
    </w:p>
    <w:p w14:paraId="7E70DC50" w14:textId="77777777" w:rsidR="00103DBB" w:rsidRDefault="00103DBB">
      <w:pPr>
        <w:tabs>
          <w:tab w:val="left" w:pos="1770"/>
        </w:tabs>
        <w:rPr>
          <w:sz w:val="28"/>
          <w:szCs w:val="28"/>
        </w:rPr>
      </w:pPr>
    </w:p>
    <w:p w14:paraId="4AC0D615" w14:textId="77777777" w:rsidR="00103DBB" w:rsidRDefault="00103DBB">
      <w:pPr>
        <w:tabs>
          <w:tab w:val="left" w:pos="1770"/>
        </w:tabs>
        <w:rPr>
          <w:sz w:val="28"/>
          <w:szCs w:val="28"/>
        </w:rPr>
      </w:pPr>
    </w:p>
    <w:p w14:paraId="62E1C88E" w14:textId="77777777" w:rsidR="00103DBB" w:rsidRDefault="00103DBB">
      <w:pPr>
        <w:tabs>
          <w:tab w:val="left" w:pos="1770"/>
        </w:tabs>
        <w:rPr>
          <w:sz w:val="28"/>
          <w:szCs w:val="28"/>
        </w:rPr>
      </w:pPr>
    </w:p>
    <w:p w14:paraId="0AD7E321" w14:textId="77777777" w:rsidR="00103DBB" w:rsidRDefault="00103DBB">
      <w:pPr>
        <w:tabs>
          <w:tab w:val="left" w:pos="1770"/>
        </w:tabs>
        <w:rPr>
          <w:sz w:val="28"/>
          <w:szCs w:val="28"/>
        </w:rPr>
      </w:pPr>
    </w:p>
    <w:p w14:paraId="17311FEA" w14:textId="1B220A8B" w:rsidR="00103DBB" w:rsidRDefault="00103DBB">
      <w:pPr>
        <w:tabs>
          <w:tab w:val="left" w:pos="1770"/>
        </w:tabs>
        <w:rPr>
          <w:rFonts w:ascii="Arial" w:hAnsi="Arial" w:cs="Arial"/>
          <w:b/>
          <w:sz w:val="28"/>
          <w:szCs w:val="28"/>
        </w:rPr>
      </w:pPr>
      <w:r w:rsidRPr="00103DBB">
        <w:rPr>
          <w:rFonts w:ascii="Arial" w:hAnsi="Arial" w:cs="Arial"/>
          <w:b/>
          <w:sz w:val="28"/>
          <w:szCs w:val="28"/>
        </w:rPr>
        <w:lastRenderedPageBreak/>
        <w:t>CONCLUSÃO</w:t>
      </w:r>
      <w:r>
        <w:rPr>
          <w:rFonts w:ascii="Arial" w:hAnsi="Arial" w:cs="Arial"/>
          <w:b/>
          <w:sz w:val="28"/>
          <w:szCs w:val="28"/>
        </w:rPr>
        <w:t>:</w:t>
      </w:r>
    </w:p>
    <w:p w14:paraId="03FB3B22" w14:textId="77777777" w:rsidR="00103DBB" w:rsidRDefault="00103DBB">
      <w:pPr>
        <w:tabs>
          <w:tab w:val="left" w:pos="1770"/>
        </w:tabs>
        <w:rPr>
          <w:rFonts w:ascii="Arial" w:hAnsi="Arial" w:cs="Arial"/>
          <w:b/>
          <w:sz w:val="28"/>
          <w:szCs w:val="28"/>
        </w:rPr>
      </w:pPr>
    </w:p>
    <w:p w14:paraId="46732686"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O GitHub e o Git Desktop são ferramentas essenciais no desenvolvimento de software moderno, proporcionando uma forma eficiente de versionamento e colaboração em projetos. O GitHub se destaca como uma plataforma de hospedagem de código-fonte que oferece uma interface intuitiva e recursos avançados para facilitar o trabalho em equipe, como pull requests, issues, e integração com outros serviços. Já o Git Desktop simplifica o uso do Git, permitindo que até mesmo iniciantes possam gerenciar repositórios de forma visual e sem a necessidade de trabalhar diretamente com a linha de comando.</w:t>
      </w:r>
    </w:p>
    <w:p w14:paraId="4A99B04E"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Ao entender e dominar essas ferramentas, os desenvolvedores conseguem otimizar o fluxo de trabalho, mantendo um controle rigoroso sobre as versões do código e colaborando de forma mais eficaz. Além disso, ao utilizar o GitHub, é possível compartilhar projetos, contribuir para projetos open-source, e até mesmo criar portfólios profissionais, o que amplia as oportunidades no mercado de trabalho.</w:t>
      </w:r>
    </w:p>
    <w:p w14:paraId="050D8113" w14:textId="77777777" w:rsidR="00103DBB" w:rsidRPr="00103DBB" w:rsidRDefault="00103DBB" w:rsidP="00103DBB">
      <w:pPr>
        <w:spacing w:before="100" w:beforeAutospacing="1" w:after="100" w:afterAutospacing="1"/>
        <w:rPr>
          <w:rFonts w:ascii="Times New Roman" w:eastAsia="Times New Roman" w:hAnsi="Times New Roman" w:cs="Times New Roman"/>
          <w:sz w:val="24"/>
          <w:szCs w:val="24"/>
          <w:lang w:val="pt-BR" w:eastAsia="pt-BR"/>
        </w:rPr>
      </w:pPr>
      <w:r w:rsidRPr="00103DBB">
        <w:rPr>
          <w:rFonts w:ascii="Times New Roman" w:eastAsia="Times New Roman" w:hAnsi="Times New Roman" w:cs="Times New Roman"/>
          <w:sz w:val="24"/>
          <w:szCs w:val="24"/>
          <w:lang w:val="pt-BR" w:eastAsia="pt-BR"/>
        </w:rPr>
        <w:t>Em resumo, o GitHub e o Git Desktop, quando utilizados corretamente, oferecem uma poderosa combinação que facilita a colaboração, o versionamento e a gestão de projetos de software, tornando-se indispensáveis para qualquer desenvolvedor que queira se destacar na área de tecnologia.</w:t>
      </w:r>
    </w:p>
    <w:p w14:paraId="58184983" w14:textId="50D50360" w:rsidR="00103DBB" w:rsidRPr="00103DBB" w:rsidRDefault="00103DBB">
      <w:pPr>
        <w:tabs>
          <w:tab w:val="left" w:pos="1770"/>
        </w:tabs>
        <w:rPr>
          <w:rFonts w:ascii="Arial" w:hAnsi="Arial" w:cs="Arial"/>
          <w:b/>
          <w:sz w:val="28"/>
          <w:szCs w:val="28"/>
        </w:rPr>
      </w:pPr>
      <w:r>
        <w:rPr>
          <w:noProof/>
          <w:lang w:val="pt-BR" w:eastAsia="pt-BR"/>
        </w:rPr>
        <w:drawing>
          <wp:inline distT="0" distB="0" distL="0" distR="0" wp14:anchorId="145CF138" wp14:editId="052483F2">
            <wp:extent cx="4439330" cy="2486025"/>
            <wp:effectExtent l="0" t="0" r="0" b="0"/>
            <wp:docPr id="28" name="Imagem 28" descr="GitHub acusado de alterar código de saída do Copilot para evitar problemas  de direitos autorais | Sempr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acusado de alterar código de saída do Copilot para evitar problemas  de direitos autorais | SempreUpd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0942" cy="2486928"/>
                    </a:xfrm>
                    <a:prstGeom prst="rect">
                      <a:avLst/>
                    </a:prstGeom>
                    <a:noFill/>
                    <a:ln>
                      <a:noFill/>
                    </a:ln>
                  </pic:spPr>
                </pic:pic>
              </a:graphicData>
            </a:graphic>
          </wp:inline>
        </w:drawing>
      </w:r>
    </w:p>
    <w:sectPr w:rsidR="00103DBB" w:rsidRPr="00103DBB" w:rsidSect="00FC03DF">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0C2C9" w14:textId="77777777" w:rsidR="005F2656" w:rsidRDefault="005F2656" w:rsidP="00D766DE">
      <w:r>
        <w:separator/>
      </w:r>
    </w:p>
  </w:endnote>
  <w:endnote w:type="continuationSeparator" w:id="0">
    <w:p w14:paraId="28CFED04" w14:textId="77777777" w:rsidR="005F2656" w:rsidRDefault="005F2656"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C00A3" w14:textId="77777777" w:rsidR="005F2656" w:rsidRDefault="005F2656" w:rsidP="00D766DE">
      <w:r>
        <w:separator/>
      </w:r>
    </w:p>
  </w:footnote>
  <w:footnote w:type="continuationSeparator" w:id="0">
    <w:p w14:paraId="283F94A7" w14:textId="77777777" w:rsidR="005F2656" w:rsidRDefault="005F2656" w:rsidP="00D766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180028"/>
    <w:multiLevelType w:val="hybridMultilevel"/>
    <w:tmpl w:val="3D7061C4"/>
    <w:lvl w:ilvl="0" w:tplc="5B1A7A1E">
      <w:start w:val="1"/>
      <w:numFmt w:val="decimal"/>
      <w:lvlText w:val="%1."/>
      <w:lvlJc w:val="left"/>
      <w:pPr>
        <w:ind w:left="1440" w:hanging="360"/>
      </w:pPr>
      <w:rPr>
        <w:rFonts w:hint="default"/>
        <w:sz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4FE4D1E"/>
    <w:multiLevelType w:val="hybridMultilevel"/>
    <w:tmpl w:val="56B6EC1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4734F19"/>
    <w:multiLevelType w:val="multilevel"/>
    <w:tmpl w:val="85E885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241083"/>
    <w:multiLevelType w:val="multilevel"/>
    <w:tmpl w:val="2ED8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64E5F4C"/>
    <w:multiLevelType w:val="hybridMultilevel"/>
    <w:tmpl w:val="48E86E8E"/>
    <w:lvl w:ilvl="0" w:tplc="5B1A7A1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9881F4A"/>
    <w:multiLevelType w:val="multilevel"/>
    <w:tmpl w:val="145E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BF127C"/>
    <w:multiLevelType w:val="multilevel"/>
    <w:tmpl w:val="BF3E3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8"/>
  </w:num>
  <w:num w:numId="5">
    <w:abstractNumId w:val="14"/>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7"/>
  </w:num>
  <w:num w:numId="21">
    <w:abstractNumId w:val="23"/>
  </w:num>
  <w:num w:numId="22">
    <w:abstractNumId w:val="11"/>
  </w:num>
  <w:num w:numId="23">
    <w:abstractNumId w:val="32"/>
  </w:num>
  <w:num w:numId="24">
    <w:abstractNumId w:val="17"/>
  </w:num>
  <w:num w:numId="25">
    <w:abstractNumId w:val="21"/>
  </w:num>
  <w:num w:numId="26">
    <w:abstractNumId w:val="15"/>
  </w:num>
  <w:num w:numId="27">
    <w:abstractNumId w:val="29"/>
  </w:num>
  <w:num w:numId="28">
    <w:abstractNumId w:val="20"/>
  </w:num>
  <w:num w:numId="29">
    <w:abstractNumId w:val="31"/>
  </w:num>
  <w:num w:numId="30">
    <w:abstractNumId w:val="24"/>
  </w:num>
  <w:num w:numId="31">
    <w:abstractNumId w:val="30"/>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04"/>
    <w:rsid w:val="000E7E0E"/>
    <w:rsid w:val="00103DBB"/>
    <w:rsid w:val="00213CE9"/>
    <w:rsid w:val="00215B8F"/>
    <w:rsid w:val="002C5FA3"/>
    <w:rsid w:val="003B0618"/>
    <w:rsid w:val="00453674"/>
    <w:rsid w:val="00485F57"/>
    <w:rsid w:val="004C55DB"/>
    <w:rsid w:val="004E108E"/>
    <w:rsid w:val="00522119"/>
    <w:rsid w:val="005560B3"/>
    <w:rsid w:val="005F2656"/>
    <w:rsid w:val="00645252"/>
    <w:rsid w:val="00690ABC"/>
    <w:rsid w:val="006D3D74"/>
    <w:rsid w:val="00731D2F"/>
    <w:rsid w:val="00800530"/>
    <w:rsid w:val="00823DE6"/>
    <w:rsid w:val="0083569A"/>
    <w:rsid w:val="0094308A"/>
    <w:rsid w:val="00967C51"/>
    <w:rsid w:val="00970AD9"/>
    <w:rsid w:val="009B642D"/>
    <w:rsid w:val="00A9204E"/>
    <w:rsid w:val="00A96A7F"/>
    <w:rsid w:val="00B272BF"/>
    <w:rsid w:val="00B53678"/>
    <w:rsid w:val="00C8490B"/>
    <w:rsid w:val="00D52E34"/>
    <w:rsid w:val="00D72E08"/>
    <w:rsid w:val="00D766DE"/>
    <w:rsid w:val="00DD76E1"/>
    <w:rsid w:val="00E027E4"/>
    <w:rsid w:val="00E222DA"/>
    <w:rsid w:val="00E36B44"/>
    <w:rsid w:val="00EA36F5"/>
    <w:rsid w:val="00ED3F01"/>
    <w:rsid w:val="00EF42C9"/>
    <w:rsid w:val="00F16404"/>
    <w:rsid w:val="00F2091E"/>
    <w:rsid w:val="00F371A9"/>
    <w:rsid w:val="00FC03D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853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customStyle="1" w:styleId="Mention">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customStyle="1"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TabelaSimples1">
    <w:name w:val="Plain Table 1"/>
    <w:basedOn w:val="Tabelanormal"/>
    <w:uiPriority w:val="41"/>
    <w:rsid w:val="00D766D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D766D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D766D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customStyle="1" w:styleId="SmartHyperlink">
    <w:name w:val="Smart Hyperlink"/>
    <w:basedOn w:val="Fontepargpadro"/>
    <w:uiPriority w:val="99"/>
    <w:semiHidden/>
    <w:unhideWhenUsed/>
    <w:rsid w:val="00D766DE"/>
    <w:rPr>
      <w:rFonts w:ascii="Calibri" w:hAnsi="Calibri" w:cs="Calibri"/>
      <w:u w:val="dotted"/>
    </w:rPr>
  </w:style>
  <w:style w:type="character" w:customStyle="1" w:styleId="UnresolvedMention">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0">
    <w:name w:val="Table Simple 1"/>
    <w:basedOn w:val="Tabelanormal"/>
    <w:uiPriority w:val="99"/>
    <w:semiHidden/>
    <w:unhideWhenUsed/>
    <w:rsid w:val="00D766D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D766D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1">
    <w:name w:val="Table Grid 1"/>
    <w:basedOn w:val="Tabelanormal"/>
    <w:uiPriority w:val="99"/>
    <w:semiHidden/>
    <w:unhideWhenUsed/>
    <w:rsid w:val="00D766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deGrade1Clara">
    <w:name w:val="Grid Table 1 Light"/>
    <w:basedOn w:val="Tabelanormal"/>
    <w:uiPriority w:val="46"/>
    <w:rsid w:val="00D766D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411">
      <w:bodyDiv w:val="1"/>
      <w:marLeft w:val="0"/>
      <w:marRight w:val="0"/>
      <w:marTop w:val="0"/>
      <w:marBottom w:val="0"/>
      <w:divBdr>
        <w:top w:val="none" w:sz="0" w:space="0" w:color="auto"/>
        <w:left w:val="none" w:sz="0" w:space="0" w:color="auto"/>
        <w:bottom w:val="none" w:sz="0" w:space="0" w:color="auto"/>
        <w:right w:val="none" w:sz="0" w:space="0" w:color="auto"/>
      </w:divBdr>
    </w:div>
    <w:div w:id="96949069">
      <w:bodyDiv w:val="1"/>
      <w:marLeft w:val="0"/>
      <w:marRight w:val="0"/>
      <w:marTop w:val="0"/>
      <w:marBottom w:val="0"/>
      <w:divBdr>
        <w:top w:val="none" w:sz="0" w:space="0" w:color="auto"/>
        <w:left w:val="none" w:sz="0" w:space="0" w:color="auto"/>
        <w:bottom w:val="none" w:sz="0" w:space="0" w:color="auto"/>
        <w:right w:val="none" w:sz="0" w:space="0" w:color="auto"/>
      </w:divBdr>
    </w:div>
    <w:div w:id="390858440">
      <w:bodyDiv w:val="1"/>
      <w:marLeft w:val="0"/>
      <w:marRight w:val="0"/>
      <w:marTop w:val="0"/>
      <w:marBottom w:val="0"/>
      <w:divBdr>
        <w:top w:val="none" w:sz="0" w:space="0" w:color="auto"/>
        <w:left w:val="none" w:sz="0" w:space="0" w:color="auto"/>
        <w:bottom w:val="none" w:sz="0" w:space="0" w:color="auto"/>
        <w:right w:val="none" w:sz="0" w:space="0" w:color="auto"/>
      </w:divBdr>
    </w:div>
    <w:div w:id="629407766">
      <w:bodyDiv w:val="1"/>
      <w:marLeft w:val="0"/>
      <w:marRight w:val="0"/>
      <w:marTop w:val="0"/>
      <w:marBottom w:val="0"/>
      <w:divBdr>
        <w:top w:val="none" w:sz="0" w:space="0" w:color="auto"/>
        <w:left w:val="none" w:sz="0" w:space="0" w:color="auto"/>
        <w:bottom w:val="none" w:sz="0" w:space="0" w:color="auto"/>
        <w:right w:val="none" w:sz="0" w:space="0" w:color="auto"/>
      </w:divBdr>
    </w:div>
    <w:div w:id="677927324">
      <w:bodyDiv w:val="1"/>
      <w:marLeft w:val="0"/>
      <w:marRight w:val="0"/>
      <w:marTop w:val="0"/>
      <w:marBottom w:val="0"/>
      <w:divBdr>
        <w:top w:val="none" w:sz="0" w:space="0" w:color="auto"/>
        <w:left w:val="none" w:sz="0" w:space="0" w:color="auto"/>
        <w:bottom w:val="none" w:sz="0" w:space="0" w:color="auto"/>
        <w:right w:val="none" w:sz="0" w:space="0" w:color="auto"/>
      </w:divBdr>
    </w:div>
    <w:div w:id="685132435">
      <w:bodyDiv w:val="1"/>
      <w:marLeft w:val="0"/>
      <w:marRight w:val="0"/>
      <w:marTop w:val="0"/>
      <w:marBottom w:val="0"/>
      <w:divBdr>
        <w:top w:val="none" w:sz="0" w:space="0" w:color="auto"/>
        <w:left w:val="none" w:sz="0" w:space="0" w:color="auto"/>
        <w:bottom w:val="none" w:sz="0" w:space="0" w:color="auto"/>
        <w:right w:val="none" w:sz="0" w:space="0" w:color="auto"/>
      </w:divBdr>
    </w:div>
    <w:div w:id="703289982">
      <w:bodyDiv w:val="1"/>
      <w:marLeft w:val="0"/>
      <w:marRight w:val="0"/>
      <w:marTop w:val="0"/>
      <w:marBottom w:val="0"/>
      <w:divBdr>
        <w:top w:val="none" w:sz="0" w:space="0" w:color="auto"/>
        <w:left w:val="none" w:sz="0" w:space="0" w:color="auto"/>
        <w:bottom w:val="none" w:sz="0" w:space="0" w:color="auto"/>
        <w:right w:val="none" w:sz="0" w:space="0" w:color="auto"/>
      </w:divBdr>
    </w:div>
    <w:div w:id="705905908">
      <w:bodyDiv w:val="1"/>
      <w:marLeft w:val="0"/>
      <w:marRight w:val="0"/>
      <w:marTop w:val="0"/>
      <w:marBottom w:val="0"/>
      <w:divBdr>
        <w:top w:val="none" w:sz="0" w:space="0" w:color="auto"/>
        <w:left w:val="none" w:sz="0" w:space="0" w:color="auto"/>
        <w:bottom w:val="none" w:sz="0" w:space="0" w:color="auto"/>
        <w:right w:val="none" w:sz="0" w:space="0" w:color="auto"/>
      </w:divBdr>
    </w:div>
    <w:div w:id="706372829">
      <w:bodyDiv w:val="1"/>
      <w:marLeft w:val="0"/>
      <w:marRight w:val="0"/>
      <w:marTop w:val="0"/>
      <w:marBottom w:val="0"/>
      <w:divBdr>
        <w:top w:val="none" w:sz="0" w:space="0" w:color="auto"/>
        <w:left w:val="none" w:sz="0" w:space="0" w:color="auto"/>
        <w:bottom w:val="none" w:sz="0" w:space="0" w:color="auto"/>
        <w:right w:val="none" w:sz="0" w:space="0" w:color="auto"/>
      </w:divBdr>
    </w:div>
    <w:div w:id="834145307">
      <w:bodyDiv w:val="1"/>
      <w:marLeft w:val="0"/>
      <w:marRight w:val="0"/>
      <w:marTop w:val="0"/>
      <w:marBottom w:val="0"/>
      <w:divBdr>
        <w:top w:val="none" w:sz="0" w:space="0" w:color="auto"/>
        <w:left w:val="none" w:sz="0" w:space="0" w:color="auto"/>
        <w:bottom w:val="none" w:sz="0" w:space="0" w:color="auto"/>
        <w:right w:val="none" w:sz="0" w:space="0" w:color="auto"/>
      </w:divBdr>
    </w:div>
    <w:div w:id="970937082">
      <w:bodyDiv w:val="1"/>
      <w:marLeft w:val="0"/>
      <w:marRight w:val="0"/>
      <w:marTop w:val="0"/>
      <w:marBottom w:val="0"/>
      <w:divBdr>
        <w:top w:val="none" w:sz="0" w:space="0" w:color="auto"/>
        <w:left w:val="none" w:sz="0" w:space="0" w:color="auto"/>
        <w:bottom w:val="none" w:sz="0" w:space="0" w:color="auto"/>
        <w:right w:val="none" w:sz="0" w:space="0" w:color="auto"/>
      </w:divBdr>
    </w:div>
    <w:div w:id="1049691024">
      <w:bodyDiv w:val="1"/>
      <w:marLeft w:val="0"/>
      <w:marRight w:val="0"/>
      <w:marTop w:val="0"/>
      <w:marBottom w:val="0"/>
      <w:divBdr>
        <w:top w:val="none" w:sz="0" w:space="0" w:color="auto"/>
        <w:left w:val="none" w:sz="0" w:space="0" w:color="auto"/>
        <w:bottom w:val="none" w:sz="0" w:space="0" w:color="auto"/>
        <w:right w:val="none" w:sz="0" w:space="0" w:color="auto"/>
      </w:divBdr>
    </w:div>
    <w:div w:id="1066293897">
      <w:bodyDiv w:val="1"/>
      <w:marLeft w:val="0"/>
      <w:marRight w:val="0"/>
      <w:marTop w:val="0"/>
      <w:marBottom w:val="0"/>
      <w:divBdr>
        <w:top w:val="none" w:sz="0" w:space="0" w:color="auto"/>
        <w:left w:val="none" w:sz="0" w:space="0" w:color="auto"/>
        <w:bottom w:val="none" w:sz="0" w:space="0" w:color="auto"/>
        <w:right w:val="none" w:sz="0" w:space="0" w:color="auto"/>
      </w:divBdr>
    </w:div>
    <w:div w:id="1129591185">
      <w:bodyDiv w:val="1"/>
      <w:marLeft w:val="0"/>
      <w:marRight w:val="0"/>
      <w:marTop w:val="0"/>
      <w:marBottom w:val="0"/>
      <w:divBdr>
        <w:top w:val="none" w:sz="0" w:space="0" w:color="auto"/>
        <w:left w:val="none" w:sz="0" w:space="0" w:color="auto"/>
        <w:bottom w:val="none" w:sz="0" w:space="0" w:color="auto"/>
        <w:right w:val="none" w:sz="0" w:space="0" w:color="auto"/>
      </w:divBdr>
    </w:div>
    <w:div w:id="1207719394">
      <w:bodyDiv w:val="1"/>
      <w:marLeft w:val="0"/>
      <w:marRight w:val="0"/>
      <w:marTop w:val="0"/>
      <w:marBottom w:val="0"/>
      <w:divBdr>
        <w:top w:val="none" w:sz="0" w:space="0" w:color="auto"/>
        <w:left w:val="none" w:sz="0" w:space="0" w:color="auto"/>
        <w:bottom w:val="none" w:sz="0" w:space="0" w:color="auto"/>
        <w:right w:val="none" w:sz="0" w:space="0" w:color="auto"/>
      </w:divBdr>
    </w:div>
    <w:div w:id="1255548732">
      <w:bodyDiv w:val="1"/>
      <w:marLeft w:val="0"/>
      <w:marRight w:val="0"/>
      <w:marTop w:val="0"/>
      <w:marBottom w:val="0"/>
      <w:divBdr>
        <w:top w:val="none" w:sz="0" w:space="0" w:color="auto"/>
        <w:left w:val="none" w:sz="0" w:space="0" w:color="auto"/>
        <w:bottom w:val="none" w:sz="0" w:space="0" w:color="auto"/>
        <w:right w:val="none" w:sz="0" w:space="0" w:color="auto"/>
      </w:divBdr>
    </w:div>
    <w:div w:id="1327439486">
      <w:bodyDiv w:val="1"/>
      <w:marLeft w:val="0"/>
      <w:marRight w:val="0"/>
      <w:marTop w:val="0"/>
      <w:marBottom w:val="0"/>
      <w:divBdr>
        <w:top w:val="none" w:sz="0" w:space="0" w:color="auto"/>
        <w:left w:val="none" w:sz="0" w:space="0" w:color="auto"/>
        <w:bottom w:val="none" w:sz="0" w:space="0" w:color="auto"/>
        <w:right w:val="none" w:sz="0" w:space="0" w:color="auto"/>
      </w:divBdr>
    </w:div>
    <w:div w:id="1434933816">
      <w:bodyDiv w:val="1"/>
      <w:marLeft w:val="0"/>
      <w:marRight w:val="0"/>
      <w:marTop w:val="0"/>
      <w:marBottom w:val="0"/>
      <w:divBdr>
        <w:top w:val="none" w:sz="0" w:space="0" w:color="auto"/>
        <w:left w:val="none" w:sz="0" w:space="0" w:color="auto"/>
        <w:bottom w:val="none" w:sz="0" w:space="0" w:color="auto"/>
        <w:right w:val="none" w:sz="0" w:space="0" w:color="auto"/>
      </w:divBdr>
    </w:div>
    <w:div w:id="1455320238">
      <w:bodyDiv w:val="1"/>
      <w:marLeft w:val="0"/>
      <w:marRight w:val="0"/>
      <w:marTop w:val="0"/>
      <w:marBottom w:val="0"/>
      <w:divBdr>
        <w:top w:val="none" w:sz="0" w:space="0" w:color="auto"/>
        <w:left w:val="none" w:sz="0" w:space="0" w:color="auto"/>
        <w:bottom w:val="none" w:sz="0" w:space="0" w:color="auto"/>
        <w:right w:val="none" w:sz="0" w:space="0" w:color="auto"/>
      </w:divBdr>
    </w:div>
    <w:div w:id="1587611598">
      <w:bodyDiv w:val="1"/>
      <w:marLeft w:val="0"/>
      <w:marRight w:val="0"/>
      <w:marTop w:val="0"/>
      <w:marBottom w:val="0"/>
      <w:divBdr>
        <w:top w:val="none" w:sz="0" w:space="0" w:color="auto"/>
        <w:left w:val="none" w:sz="0" w:space="0" w:color="auto"/>
        <w:bottom w:val="none" w:sz="0" w:space="0" w:color="auto"/>
        <w:right w:val="none" w:sz="0" w:space="0" w:color="auto"/>
      </w:divBdr>
    </w:div>
    <w:div w:id="1707095223">
      <w:bodyDiv w:val="1"/>
      <w:marLeft w:val="0"/>
      <w:marRight w:val="0"/>
      <w:marTop w:val="0"/>
      <w:marBottom w:val="0"/>
      <w:divBdr>
        <w:top w:val="none" w:sz="0" w:space="0" w:color="auto"/>
        <w:left w:val="none" w:sz="0" w:space="0" w:color="auto"/>
        <w:bottom w:val="none" w:sz="0" w:space="0" w:color="auto"/>
        <w:right w:val="none" w:sz="0" w:space="0" w:color="auto"/>
      </w:divBdr>
    </w:div>
    <w:div w:id="1875116909">
      <w:bodyDiv w:val="1"/>
      <w:marLeft w:val="0"/>
      <w:marRight w:val="0"/>
      <w:marTop w:val="0"/>
      <w:marBottom w:val="0"/>
      <w:divBdr>
        <w:top w:val="none" w:sz="0" w:space="0" w:color="auto"/>
        <w:left w:val="none" w:sz="0" w:space="0" w:color="auto"/>
        <w:bottom w:val="none" w:sz="0" w:space="0" w:color="auto"/>
        <w:right w:val="none" w:sz="0" w:space="0" w:color="auto"/>
      </w:divBdr>
    </w:div>
    <w:div w:id="189854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github.com/" TargetMode="External"/><Relationship Id="rId7" Type="http://schemas.openxmlformats.org/officeDocument/2006/relationships/webSettings" Target="webSettings.xml"/><Relationship Id="rId12" Type="http://schemas.openxmlformats.org/officeDocument/2006/relationships/hyperlink" Target="https://github.com/"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_domingos150\AppData\Local\Microsoft\Office\16.0\DTS\pt-BR%7b3D62E60A-76C9-4F4C-A2B5-F3C5D9C6AA3E%7d\%7b5C592DC6-A711-43F5-A4B4-878330411CD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DD0E996-D885-4347-AB23-639F6B58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{5C592DC6-A711-43F5-A4B4-878330411CD8}tf02786999_win32</Template>
  <TotalTime>0</TotalTime>
  <Pages>12</Pages>
  <Words>871</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2025-02-06T11:55:00Z</dcterms:created>
  <dcterms:modified xsi:type="dcterms:W3CDTF">2025-02-06T15:08:00Z</dcterms:modified>
</cp:coreProperties>
</file>